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F98AAF" w14:textId="29446E9E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  <w:r w:rsidRPr="00FD2513"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97152" behindDoc="0" locked="0" layoutInCell="1" allowOverlap="1" wp14:anchorId="0180B4E9" wp14:editId="2DDE57C5">
                <wp:simplePos x="0" y="0"/>
                <wp:positionH relativeFrom="margin">
                  <wp:posOffset>-21221</wp:posOffset>
                </wp:positionH>
                <wp:positionV relativeFrom="paragraph">
                  <wp:posOffset>-306395</wp:posOffset>
                </wp:positionV>
                <wp:extent cx="2055628" cy="1134140"/>
                <wp:effectExtent l="0" t="0" r="14605" b="889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5628" cy="113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A31" w14:textId="671E40BF" w:rsidR="00A42CA0" w:rsidRDefault="00BB4B1F" w:rsidP="00A42CA0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lang w:val="en-IN" w:eastAsia="en-GB"/>
                              </w:rPr>
                            </w:pPr>
                            <w:r>
                              <w:rPr>
                                <w:b/>
                                <w:lang w:val="en-IN" w:eastAsia="en-GB"/>
                              </w:rPr>
                              <w:t>JAYDIP BARVALIYA</w:t>
                            </w:r>
                          </w:p>
                          <w:p w14:paraId="34591ED6" w14:textId="7BECB7BC" w:rsidR="00C03FB1" w:rsidRDefault="009D4095" w:rsidP="00C03FB1">
                            <w:pPr>
                              <w:spacing w:line="276" w:lineRule="auto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8" w:tooltip="Linkedin Profile" w:history="1">
                              <w:r w:rsidR="00F55A1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C03FB1" w:rsidRPr="00A42CA0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inkedIn</w:t>
                              </w:r>
                            </w:hyperlink>
                          </w:p>
                          <w:p w14:paraId="7DF9215E" w14:textId="407B4479" w:rsidR="006A5F61" w:rsidRPr="00A42CA0" w:rsidRDefault="009D4095" w:rsidP="00A42CA0">
                            <w:pPr>
                              <w:tabs>
                                <w:tab w:val="left" w:pos="9075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6A5F61" w:rsidRPr="00217F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jaydipbarvaliya.com</w:t>
                              </w:r>
                            </w:hyperlink>
                          </w:p>
                          <w:p w14:paraId="012DB220" w14:textId="3138E3ED" w:rsidR="00C03FB1" w:rsidRPr="009302DF" w:rsidRDefault="009D4095" w:rsidP="009302DF">
                            <w:pPr>
                              <w:tabs>
                                <w:tab w:val="left" w:pos="9075"/>
                              </w:tabs>
                              <w:rPr>
                                <w:color w:val="0000FF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10" w:tooltip="Jaydip Personal Email" w:history="1">
                              <w:r w:rsidR="00C03FB1" w:rsidRPr="00217F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jaydipbarvaliya55@gmail.com</w:t>
                              </w:r>
                            </w:hyperlink>
                          </w:p>
                          <w:p w14:paraId="3E83E1F6" w14:textId="32B682A1" w:rsidR="00A776C1" w:rsidRPr="00A42CA0" w:rsidRDefault="00BB4B1F" w:rsidP="00A776C1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42CA0">
                              <w:rPr>
                                <w:sz w:val="22"/>
                                <w:szCs w:val="22"/>
                              </w:rPr>
                              <w:t>Contact No: +1</w:t>
                            </w:r>
                            <w:r w:rsidR="00C900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647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)-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894</w:t>
                            </w:r>
                            <w:r w:rsidR="00A42CA0" w:rsidRPr="00A42CA0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1C670C" w:rsidRPr="00A42CA0">
                              <w:rPr>
                                <w:sz w:val="22"/>
                                <w:szCs w:val="22"/>
                              </w:rPr>
                              <w:t>2797</w:t>
                            </w:r>
                          </w:p>
                          <w:p w14:paraId="531F962D" w14:textId="6F43BECA" w:rsidR="00A776C1" w:rsidRPr="00A42CA0" w:rsidRDefault="0061666E" w:rsidP="0061666E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42CA0">
                              <w:rPr>
                                <w:sz w:val="22"/>
                                <w:szCs w:val="22"/>
                              </w:rPr>
                              <w:t>Toronto</w:t>
                            </w:r>
                            <w:r w:rsidR="00FD2513" w:rsidRPr="00A42CA0">
                              <w:rPr>
                                <w:sz w:val="22"/>
                                <w:szCs w:val="22"/>
                              </w:rPr>
                              <w:t>, Canada</w:t>
                            </w:r>
                          </w:p>
                          <w:p w14:paraId="4D4C36CE" w14:textId="77777777" w:rsidR="00A42CA0" w:rsidRDefault="00A42CA0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80B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65pt;margin-top:-24.15pt;width:161.85pt;height:89.3pt;z-index:2516971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">
                <v:path arrowok="t"/>
                <v:textbox>
                  <w:txbxContent>
                    <w:p w14:paraId="7D3DAA31" w14:textId="671E40BF" w:rsidR="00A42CA0" w:rsidRDefault="00BB4B1F" w:rsidP="00A42CA0">
                      <w:pPr>
                        <w:tabs>
                          <w:tab w:val="left" w:pos="9075"/>
                        </w:tabs>
                        <w:rPr>
                          <w:b/>
                          <w:lang w:val="en-IN" w:eastAsia="en-GB"/>
                        </w:rPr>
                      </w:pPr>
                      <w:r>
                        <w:rPr>
                          <w:b/>
                          <w:lang w:val="en-IN" w:eastAsia="en-GB"/>
                        </w:rPr>
                        <w:t>JAYDIP BARVALIYA</w:t>
                      </w:r>
                    </w:p>
                    <w:p w14:paraId="34591ED6" w14:textId="7BECB7BC" w:rsidR="00C03FB1" w:rsidRDefault="009D4095" w:rsidP="00C03FB1">
                      <w:pPr>
                        <w:spacing w:line="276" w:lineRule="auto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11" w:tooltip="Linkedin Profile" w:history="1">
                        <w:r w:rsidR="00F55A1B">
                          <w:rPr>
                            <w:rStyle w:val="Hyperlink"/>
                            <w:sz w:val="22"/>
                            <w:szCs w:val="22"/>
                          </w:rPr>
                          <w:t>L</w:t>
                        </w:r>
                        <w:r w:rsidR="00C03FB1" w:rsidRPr="00A42CA0">
                          <w:rPr>
                            <w:rStyle w:val="Hyperlink"/>
                            <w:sz w:val="22"/>
                            <w:szCs w:val="22"/>
                          </w:rPr>
                          <w:t>inkedIn</w:t>
                        </w:r>
                      </w:hyperlink>
                    </w:p>
                    <w:p w14:paraId="7DF9215E" w14:textId="407B4479" w:rsidR="006A5F61" w:rsidRPr="00A42CA0" w:rsidRDefault="009D4095" w:rsidP="00A42CA0">
                      <w:pPr>
                        <w:tabs>
                          <w:tab w:val="left" w:pos="9075"/>
                        </w:tabs>
                        <w:rPr>
                          <w:sz w:val="22"/>
                          <w:szCs w:val="22"/>
                        </w:rPr>
                      </w:pPr>
                      <w:hyperlink r:id="rId12" w:history="1">
                        <w:r w:rsidR="006A5F61" w:rsidRPr="00217F68">
                          <w:rPr>
                            <w:rStyle w:val="Hyperlink"/>
                            <w:sz w:val="22"/>
                            <w:szCs w:val="22"/>
                          </w:rPr>
                          <w:t>jaydipbarvaliya.com</w:t>
                        </w:r>
                      </w:hyperlink>
                    </w:p>
                    <w:p w14:paraId="012DB220" w14:textId="3138E3ED" w:rsidR="00C03FB1" w:rsidRPr="009302DF" w:rsidRDefault="009D4095" w:rsidP="009302DF">
                      <w:pPr>
                        <w:tabs>
                          <w:tab w:val="left" w:pos="9075"/>
                        </w:tabs>
                        <w:rPr>
                          <w:color w:val="0000FF"/>
                          <w:sz w:val="22"/>
                          <w:szCs w:val="22"/>
                          <w:u w:val="single"/>
                        </w:rPr>
                      </w:pPr>
                      <w:hyperlink r:id="rId13" w:tooltip="Jaydip Personal Email" w:history="1">
                        <w:r w:rsidR="00C03FB1" w:rsidRPr="00217F68">
                          <w:rPr>
                            <w:rStyle w:val="Hyperlink"/>
                            <w:sz w:val="22"/>
                            <w:szCs w:val="22"/>
                          </w:rPr>
                          <w:t>jaydipbarvaliya55@gmail.com</w:t>
                        </w:r>
                      </w:hyperlink>
                    </w:p>
                    <w:p w14:paraId="3E83E1F6" w14:textId="32B682A1" w:rsidR="00A776C1" w:rsidRPr="00A42CA0" w:rsidRDefault="00BB4B1F" w:rsidP="00A776C1">
                      <w:pPr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A42CA0">
                        <w:rPr>
                          <w:sz w:val="22"/>
                          <w:szCs w:val="22"/>
                        </w:rPr>
                        <w:t>Contact No: +1</w:t>
                      </w:r>
                      <w:r w:rsidR="00C9002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(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647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)-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894</w:t>
                      </w:r>
                      <w:r w:rsidR="00A42CA0" w:rsidRPr="00A42CA0">
                        <w:rPr>
                          <w:sz w:val="22"/>
                          <w:szCs w:val="22"/>
                        </w:rPr>
                        <w:t>-</w:t>
                      </w:r>
                      <w:r w:rsidR="001C670C" w:rsidRPr="00A42CA0">
                        <w:rPr>
                          <w:sz w:val="22"/>
                          <w:szCs w:val="22"/>
                        </w:rPr>
                        <w:t>2797</w:t>
                      </w:r>
                    </w:p>
                    <w:p w14:paraId="531F962D" w14:textId="6F43BECA" w:rsidR="00A776C1" w:rsidRPr="00A42CA0" w:rsidRDefault="0061666E" w:rsidP="0061666E">
                      <w:pPr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A42CA0">
                        <w:rPr>
                          <w:sz w:val="22"/>
                          <w:szCs w:val="22"/>
                        </w:rPr>
                        <w:t>Toronto</w:t>
                      </w:r>
                      <w:r w:rsidR="00FD2513" w:rsidRPr="00A42CA0">
                        <w:rPr>
                          <w:sz w:val="22"/>
                          <w:szCs w:val="22"/>
                        </w:rPr>
                        <w:t>, Canada</w:t>
                      </w:r>
                    </w:p>
                    <w:p w14:paraId="4D4C36CE" w14:textId="77777777" w:rsidR="00A42CA0" w:rsidRDefault="00A42CA0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7E8A6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2659C4C7" w14:textId="12DFA833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6CCACFB6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088A636C" w14:textId="77777777" w:rsidR="009D5F75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181CB9FB" w14:textId="77777777" w:rsidR="00F73228" w:rsidRDefault="00F73228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22A56592" w14:textId="77777777" w:rsidR="00F73228" w:rsidRDefault="00F73228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687ED64D" w14:textId="77777777" w:rsidR="009D5F75" w:rsidRPr="00595727" w:rsidRDefault="009D5F75" w:rsidP="00C22DCF">
      <w:pPr>
        <w:tabs>
          <w:tab w:val="left" w:pos="9075"/>
        </w:tabs>
        <w:rPr>
          <w:rFonts w:ascii="Garamond" w:eastAsia="Garamond" w:hAnsi="Garamond" w:cs="Garamond"/>
          <w:sz w:val="22"/>
          <w:szCs w:val="20"/>
        </w:rPr>
      </w:pPr>
    </w:p>
    <w:p w14:paraId="01EAEAA1" w14:textId="37396018" w:rsidR="009E3EC9" w:rsidRPr="00772DDF" w:rsidRDefault="00BB4B1F" w:rsidP="00772DDF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t>CAREER OBJECTIVE</w:t>
      </w:r>
    </w:p>
    <w:p w14:paraId="5C02A061" w14:textId="5A654864" w:rsidR="00772DDF" w:rsidRDefault="00772DDF" w:rsidP="00F50414">
      <w:pPr>
        <w:jc w:val="both"/>
        <w:rPr>
          <w:sz w:val="20"/>
          <w:szCs w:val="20"/>
        </w:rPr>
      </w:pPr>
    </w:p>
    <w:p w14:paraId="100298C9" w14:textId="7A6AF608" w:rsidR="00103AF6" w:rsidRDefault="006642B0" w:rsidP="00F50414">
      <w:pPr>
        <w:jc w:val="both"/>
        <w:rPr>
          <w:sz w:val="20"/>
          <w:szCs w:val="20"/>
        </w:rPr>
      </w:pPr>
      <w:r>
        <w:rPr>
          <w:sz w:val="20"/>
          <w:szCs w:val="20"/>
        </w:rPr>
        <w:t>To e</w:t>
      </w:r>
      <w:r w:rsidR="00103AF6" w:rsidRPr="00103AF6">
        <w:rPr>
          <w:sz w:val="20"/>
          <w:szCs w:val="20"/>
        </w:rPr>
        <w:t xml:space="preserve">xperience professional leveraging technology to innovate solutions that help </w:t>
      </w:r>
      <w:r w:rsidR="009D4095">
        <w:rPr>
          <w:sz w:val="20"/>
          <w:szCs w:val="20"/>
        </w:rPr>
        <w:t>boost the business by streamlining and automating the processes to improve efficiency and provide a strong digital presence for the business in various domains like public, healthcare, telecom, retail, and banking</w:t>
      </w:r>
      <w:r w:rsidR="00103AF6" w:rsidRPr="00103AF6">
        <w:rPr>
          <w:sz w:val="20"/>
          <w:szCs w:val="20"/>
        </w:rPr>
        <w:t>.</w:t>
      </w:r>
    </w:p>
    <w:p w14:paraId="4EE49CA7" w14:textId="77777777" w:rsidR="004E739F" w:rsidRDefault="004E739F" w:rsidP="00F50414">
      <w:pPr>
        <w:jc w:val="both"/>
        <w:rPr>
          <w:sz w:val="20"/>
          <w:szCs w:val="20"/>
        </w:rPr>
      </w:pPr>
    </w:p>
    <w:p w14:paraId="47235BF0" w14:textId="77777777" w:rsidR="00F73228" w:rsidRDefault="00F73228" w:rsidP="00F50414">
      <w:pPr>
        <w:jc w:val="both"/>
        <w:rPr>
          <w:sz w:val="20"/>
          <w:szCs w:val="20"/>
        </w:rPr>
      </w:pPr>
    </w:p>
    <w:p w14:paraId="442357BB" w14:textId="4621348A" w:rsidR="00F34BD6" w:rsidRDefault="00F34BD6" w:rsidP="00F50414">
      <w:pPr>
        <w:jc w:val="both"/>
        <w:rPr>
          <w:sz w:val="20"/>
          <w:szCs w:val="20"/>
        </w:rPr>
      </w:pPr>
    </w:p>
    <w:p w14:paraId="79A4A62A" w14:textId="462AFFBA" w:rsidR="00C353CC" w:rsidRPr="00FD2513" w:rsidRDefault="00C353CC" w:rsidP="00C353CC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t>CERTIFICATIONS</w:t>
      </w:r>
    </w:p>
    <w:p w14:paraId="3C8788AD" w14:textId="4FD6E786" w:rsidR="00C353CC" w:rsidRPr="00FD2513" w:rsidRDefault="00C353CC" w:rsidP="00C353CC">
      <w:pPr>
        <w:rPr>
          <w:b/>
          <w:color w:val="000000"/>
          <w:sz w:val="12"/>
          <w:szCs w:val="18"/>
        </w:rPr>
      </w:pPr>
    </w:p>
    <w:p w14:paraId="06A03197" w14:textId="355883A0" w:rsidR="00C353CC" w:rsidRPr="003B5B17" w:rsidRDefault="00C353CC" w:rsidP="00C353CC">
      <w:pPr>
        <w:numPr>
          <w:ilvl w:val="2"/>
          <w:numId w:val="4"/>
        </w:numPr>
        <w:ind w:hanging="1734"/>
        <w:rPr>
          <w:sz w:val="20"/>
          <w:szCs w:val="20"/>
        </w:rPr>
      </w:pPr>
      <w:r w:rsidRPr="003B5B17">
        <w:rPr>
          <w:rFonts w:ascii="Cambria Math" w:hAnsi="Cambria Math" w:cs="Cambria Math"/>
          <w:sz w:val="20"/>
          <w:szCs w:val="20"/>
        </w:rPr>
        <w:t>𝐀𝐖𝐒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𝐂𝐞𝐫𝐭𝐢𝐟𝐢𝐞𝐝</w:t>
      </w:r>
      <w:r w:rsidRPr="003B5B17">
        <w:rPr>
          <w:sz w:val="20"/>
          <w:szCs w:val="20"/>
        </w:rPr>
        <w:t xml:space="preserve"> - </w:t>
      </w:r>
      <w:r w:rsidRPr="003B5B17">
        <w:rPr>
          <w:rFonts w:ascii="Cambria Math" w:hAnsi="Cambria Math" w:cs="Cambria Math"/>
          <w:sz w:val="20"/>
          <w:szCs w:val="20"/>
        </w:rPr>
        <w:t>𝐒𝐨𝐥𝐮𝐭𝐢𝐨𝐧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𝐀𝐫𝐜𝐡𝐢𝐭𝐞𝐜𝐭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𝐀𝐬𝐬𝐨𝐜𝐢𝐚𝐭𝐞</w:t>
      </w:r>
    </w:p>
    <w:p w14:paraId="393EA065" w14:textId="65101F60" w:rsidR="00F73228" w:rsidRPr="00C817C9" w:rsidRDefault="00C353CC" w:rsidP="00F73228">
      <w:pPr>
        <w:numPr>
          <w:ilvl w:val="2"/>
          <w:numId w:val="4"/>
        </w:numPr>
        <w:ind w:hanging="1734"/>
        <w:rPr>
          <w:sz w:val="20"/>
          <w:szCs w:val="20"/>
        </w:rPr>
      </w:pPr>
      <w:r w:rsidRPr="003B5B17">
        <w:rPr>
          <w:rFonts w:ascii="Cambria Math" w:hAnsi="Cambria Math" w:cs="Cambria Math"/>
          <w:sz w:val="20"/>
          <w:szCs w:val="20"/>
        </w:rPr>
        <w:t>𝐀𝐖𝐒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𝐂𝐞𝐫𝐭𝐢𝐟𝐢𝐞𝐝</w:t>
      </w:r>
      <w:r w:rsidRPr="003B5B17">
        <w:rPr>
          <w:sz w:val="20"/>
          <w:szCs w:val="20"/>
        </w:rPr>
        <w:t xml:space="preserve"> - </w:t>
      </w:r>
      <w:r w:rsidRPr="003B5B17">
        <w:rPr>
          <w:rFonts w:ascii="Cambria Math" w:hAnsi="Cambria Math" w:cs="Cambria Math"/>
          <w:sz w:val="20"/>
          <w:szCs w:val="20"/>
        </w:rPr>
        <w:t>𝐃𝐞𝐯𝐞𝐥𝐨𝐩𝐞𝐫</w:t>
      </w:r>
      <w:r w:rsidRPr="003B5B17">
        <w:rPr>
          <w:sz w:val="20"/>
          <w:szCs w:val="20"/>
        </w:rPr>
        <w:t xml:space="preserve"> </w:t>
      </w:r>
      <w:r w:rsidRPr="003B5B17">
        <w:rPr>
          <w:rFonts w:ascii="Cambria Math" w:hAnsi="Cambria Math" w:cs="Cambria Math"/>
          <w:sz w:val="20"/>
          <w:szCs w:val="20"/>
        </w:rPr>
        <w:t>𝐀𝐬𝐬𝐨𝐜𝐢𝐚𝐭𝐞</w:t>
      </w:r>
      <w:r w:rsidR="00FC16B2" w:rsidRPr="003B5B17">
        <w:rPr>
          <w:rFonts w:ascii="Cambria Math" w:hAnsi="Cambria Math" w:cs="Cambria Math"/>
          <w:sz w:val="20"/>
          <w:szCs w:val="20"/>
        </w:rPr>
        <w:t xml:space="preserve"> </w:t>
      </w:r>
    </w:p>
    <w:p w14:paraId="191A986A" w14:textId="77777777" w:rsidR="00C817C9" w:rsidRDefault="00C817C9" w:rsidP="00C817C9">
      <w:pPr>
        <w:ind w:left="2160"/>
        <w:rPr>
          <w:rFonts w:ascii="Cambria Math" w:hAnsi="Cambria Math" w:cs="Cambria Math"/>
          <w:sz w:val="20"/>
          <w:szCs w:val="20"/>
        </w:rPr>
      </w:pPr>
    </w:p>
    <w:p w14:paraId="72A6AFE6" w14:textId="77777777" w:rsidR="00C817C9" w:rsidRPr="00C817C9" w:rsidRDefault="00C817C9" w:rsidP="00C817C9">
      <w:pPr>
        <w:ind w:left="2160"/>
        <w:rPr>
          <w:sz w:val="20"/>
          <w:szCs w:val="20"/>
        </w:rPr>
      </w:pPr>
    </w:p>
    <w:p w14:paraId="6CCE8EDB" w14:textId="339F625B" w:rsidR="00C817C9" w:rsidRPr="00EF4548" w:rsidRDefault="00C817C9" w:rsidP="00C817C9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Cognizant </w:t>
      </w:r>
      <w:r w:rsidRPr="00EF4548">
        <w:rPr>
          <w:b/>
          <w:sz w:val="20"/>
          <w:szCs w:val="18"/>
        </w:rPr>
        <w:t xml:space="preserve">–– </w:t>
      </w:r>
      <w:r w:rsidR="00ED4557">
        <w:rPr>
          <w:b/>
          <w:sz w:val="20"/>
          <w:szCs w:val="18"/>
        </w:rPr>
        <w:t>Sr. Full Stack</w:t>
      </w:r>
      <w:r w:rsidR="00A222BA">
        <w:rPr>
          <w:b/>
          <w:sz w:val="20"/>
          <w:szCs w:val="18"/>
        </w:rPr>
        <w:t xml:space="preserve"> Java </w:t>
      </w:r>
      <w:r>
        <w:rPr>
          <w:b/>
          <w:sz w:val="20"/>
          <w:szCs w:val="18"/>
        </w:rPr>
        <w:t xml:space="preserve">Developer </w:t>
      </w:r>
      <w:r w:rsidRPr="00EF4548">
        <w:rPr>
          <w:b/>
          <w:sz w:val="20"/>
          <w:szCs w:val="18"/>
        </w:rPr>
        <w:t>–</w:t>
      </w:r>
      <w:r w:rsidR="001D3112">
        <w:rPr>
          <w:b/>
          <w:sz w:val="20"/>
          <w:szCs w:val="18"/>
        </w:rPr>
        <w:t>Banking</w:t>
      </w:r>
      <w:r w:rsidRPr="00EF4548">
        <w:rPr>
          <w:b/>
          <w:sz w:val="20"/>
          <w:szCs w:val="18"/>
        </w:rPr>
        <w:t xml:space="preserve"> Domain</w:t>
      </w:r>
      <w:r>
        <w:rPr>
          <w:b/>
          <w:sz w:val="20"/>
          <w:szCs w:val="18"/>
        </w:rPr>
        <w:t xml:space="preserve"> [</w:t>
      </w:r>
      <w:r w:rsidR="00F052D4">
        <w:rPr>
          <w:b/>
          <w:sz w:val="20"/>
          <w:szCs w:val="18"/>
        </w:rPr>
        <w:t>TD Bank</w:t>
      </w:r>
      <w:r>
        <w:rPr>
          <w:b/>
          <w:sz w:val="20"/>
          <w:szCs w:val="18"/>
        </w:rPr>
        <w:t>]</w:t>
      </w:r>
      <w:r>
        <w:rPr>
          <w:b/>
          <w:sz w:val="20"/>
          <w:szCs w:val="18"/>
        </w:rPr>
        <w:tab/>
        <w:t xml:space="preserve">              </w:t>
      </w:r>
      <w:r>
        <w:rPr>
          <w:b/>
          <w:sz w:val="20"/>
          <w:szCs w:val="18"/>
        </w:rPr>
        <w:tab/>
        <w:t xml:space="preserve">       </w:t>
      </w:r>
      <w:r w:rsidR="00CB043F">
        <w:rPr>
          <w:b/>
          <w:sz w:val="20"/>
          <w:szCs w:val="18"/>
        </w:rPr>
        <w:t xml:space="preserve">  </w:t>
      </w:r>
      <w:r>
        <w:rPr>
          <w:b/>
          <w:sz w:val="20"/>
          <w:szCs w:val="18"/>
        </w:rPr>
        <w:t xml:space="preserve">     </w:t>
      </w:r>
      <w:r w:rsidRPr="00EF4548">
        <w:rPr>
          <w:b/>
          <w:sz w:val="20"/>
          <w:szCs w:val="18"/>
        </w:rPr>
        <w:t>[</w:t>
      </w:r>
      <w:r w:rsidR="00EF1009">
        <w:rPr>
          <w:b/>
          <w:sz w:val="20"/>
          <w:szCs w:val="18"/>
        </w:rPr>
        <w:t>May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</w:t>
      </w:r>
      <w:r w:rsidR="00EF1009">
        <w:rPr>
          <w:b/>
          <w:sz w:val="20"/>
          <w:szCs w:val="18"/>
        </w:rPr>
        <w:t>3</w:t>
      </w:r>
      <w:r w:rsidRPr="00EF4548">
        <w:rPr>
          <w:b/>
          <w:sz w:val="20"/>
          <w:szCs w:val="18"/>
        </w:rPr>
        <w:t xml:space="preserve">: </w:t>
      </w:r>
      <w:r w:rsidR="00EF1009">
        <w:rPr>
          <w:b/>
          <w:sz w:val="20"/>
          <w:szCs w:val="18"/>
        </w:rPr>
        <w:t>Current</w:t>
      </w:r>
      <w:r w:rsidRPr="00EF4548">
        <w:rPr>
          <w:b/>
          <w:sz w:val="20"/>
          <w:szCs w:val="18"/>
        </w:rPr>
        <w:t>]</w:t>
      </w:r>
    </w:p>
    <w:p w14:paraId="4B4B4F42" w14:textId="77777777" w:rsidR="00C817C9" w:rsidRDefault="00C817C9" w:rsidP="00C817C9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1EA54422" w14:textId="77777777" w:rsidR="00822D64" w:rsidRDefault="00822D64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822D64">
        <w:rPr>
          <w:sz w:val="20"/>
          <w:szCs w:val="20"/>
        </w:rPr>
        <w:t>Architected and developed AOCPD, a Java-based enterprise application, capable of handling 400,000 daily transactions by leveraging Redis and Azure, ensuring high availability and scalability.</w:t>
      </w:r>
    </w:p>
    <w:p w14:paraId="691053BF" w14:textId="7AED0141" w:rsidR="00294002" w:rsidRDefault="00294002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294002">
        <w:rPr>
          <w:sz w:val="20"/>
          <w:szCs w:val="20"/>
        </w:rPr>
        <w:t>Created a high-performance internal library using Java, Spring Boot, and Redis, enabling seamless integration with other applications and eliminating database dependencies, resulting in significantly faster response times across all internal systems.</w:t>
      </w:r>
    </w:p>
    <w:p w14:paraId="489432A7" w14:textId="6BE1A078" w:rsidR="00294002" w:rsidRDefault="00B679F7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B679F7">
        <w:rPr>
          <w:sz w:val="20"/>
          <w:szCs w:val="20"/>
        </w:rPr>
        <w:t>Revamped the Mailbox file transfer module using Java 8, automating processes that eliminated the need for live human support, leading to improved cost-effectiveness for the organization.</w:t>
      </w:r>
    </w:p>
    <w:p w14:paraId="354B9A6A" w14:textId="1265F480" w:rsidR="00B679F7" w:rsidRDefault="00B679F7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B679F7">
        <w:rPr>
          <w:sz w:val="20"/>
          <w:szCs w:val="20"/>
        </w:rPr>
        <w:t xml:space="preserve">Refactored the legacy </w:t>
      </w:r>
      <w:proofErr w:type="spellStart"/>
      <w:r w:rsidRPr="00B679F7">
        <w:rPr>
          <w:sz w:val="20"/>
          <w:szCs w:val="20"/>
        </w:rPr>
        <w:t>iDocgen</w:t>
      </w:r>
      <w:proofErr w:type="spellEnd"/>
      <w:r w:rsidRPr="00B679F7">
        <w:rPr>
          <w:sz w:val="20"/>
          <w:szCs w:val="20"/>
        </w:rPr>
        <w:t xml:space="preserve"> application from a monolithic architecture to microservices using </w:t>
      </w:r>
      <w:proofErr w:type="spellStart"/>
      <w:r w:rsidRPr="00B679F7">
        <w:rPr>
          <w:sz w:val="20"/>
          <w:szCs w:val="20"/>
        </w:rPr>
        <w:t>Hystrix</w:t>
      </w:r>
      <w:proofErr w:type="spellEnd"/>
      <w:r w:rsidRPr="00B679F7">
        <w:rPr>
          <w:sz w:val="20"/>
          <w:szCs w:val="20"/>
        </w:rPr>
        <w:t>, Feign, Spring Boot API Gateway, and Zipkin, reducing system complexity and operational burden while improving scalability.</w:t>
      </w:r>
    </w:p>
    <w:p w14:paraId="77E710C0" w14:textId="2E815BEB" w:rsidR="00B679F7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 xml:space="preserve">Rewrote a UI-based application from JSP to </w:t>
      </w:r>
      <w:proofErr w:type="spellStart"/>
      <w:r w:rsidRPr="00706EBE">
        <w:rPr>
          <w:sz w:val="20"/>
          <w:szCs w:val="20"/>
        </w:rPr>
        <w:t>Thymeleaf</w:t>
      </w:r>
      <w:proofErr w:type="spellEnd"/>
      <w:r w:rsidRPr="00706EBE">
        <w:rPr>
          <w:sz w:val="20"/>
          <w:szCs w:val="20"/>
        </w:rPr>
        <w:t>, ensuring seamless integration with Spring Boot, which significantly enhanced performance and maintainability, greatly improving the LOB experience.</w:t>
      </w:r>
    </w:p>
    <w:p w14:paraId="5D0299D0" w14:textId="079A5325" w:rsidR="00706EBE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>Mentored a team of developers, leading code reviews and providing best practice guidance, resulting in a 20% improvement in code quality and team efficiency.</w:t>
      </w:r>
    </w:p>
    <w:p w14:paraId="5A210542" w14:textId="34FBEB03" w:rsidR="00706EBE" w:rsidRDefault="00706EBE" w:rsidP="00C06771">
      <w:pPr>
        <w:pStyle w:val="ListParagraph"/>
        <w:numPr>
          <w:ilvl w:val="0"/>
          <w:numId w:val="17"/>
        </w:numPr>
        <w:ind w:right="379"/>
        <w:rPr>
          <w:sz w:val="20"/>
          <w:szCs w:val="20"/>
        </w:rPr>
      </w:pPr>
      <w:r w:rsidRPr="00706EBE">
        <w:rPr>
          <w:sz w:val="20"/>
          <w:szCs w:val="20"/>
        </w:rPr>
        <w:t>Effectively communicated complex technical concepts to non-technical stakeholders, facilitating smoother project execution and on-time delivery.</w:t>
      </w:r>
    </w:p>
    <w:p w14:paraId="3C85DA82" w14:textId="29FE223D" w:rsidR="00D44CDE" w:rsidRPr="00706EBE" w:rsidRDefault="00706EBE" w:rsidP="00C06771">
      <w:pPr>
        <w:pStyle w:val="ListParagraph"/>
        <w:numPr>
          <w:ilvl w:val="0"/>
          <w:numId w:val="17"/>
        </w:numPr>
        <w:ind w:right="379"/>
        <w:rPr>
          <w:rFonts w:ascii="Cambria Math" w:hAnsi="Cambria Math" w:cs="Cambria Math"/>
          <w:sz w:val="20"/>
          <w:szCs w:val="20"/>
        </w:rPr>
      </w:pPr>
      <w:r w:rsidRPr="00706EBE">
        <w:rPr>
          <w:sz w:val="20"/>
          <w:szCs w:val="20"/>
        </w:rPr>
        <w:t>Led successful deployments of enterprise-grade applications, increasing user satisfaction by 25% through reliable performance and stability in production environments.</w:t>
      </w:r>
    </w:p>
    <w:p w14:paraId="05DCEFB8" w14:textId="77777777" w:rsidR="00141C33" w:rsidRDefault="00141C33" w:rsidP="00141C33">
      <w:pPr>
        <w:pStyle w:val="ListParagraph"/>
        <w:ind w:right="379"/>
        <w:rPr>
          <w:rFonts w:ascii="Cambria Math" w:hAnsi="Cambria Math" w:cs="Cambria Math"/>
          <w:b/>
          <w:bCs/>
          <w:sz w:val="20"/>
          <w:szCs w:val="20"/>
        </w:rPr>
      </w:pPr>
    </w:p>
    <w:p w14:paraId="78F28883" w14:textId="77777777" w:rsidR="00141C33" w:rsidRPr="00141C33" w:rsidRDefault="00141C33" w:rsidP="00141C33">
      <w:pPr>
        <w:pStyle w:val="ListParagraph"/>
        <w:ind w:right="379"/>
        <w:rPr>
          <w:rFonts w:ascii="Cambria Math" w:hAnsi="Cambria Math" w:cs="Cambria Math"/>
          <w:b/>
          <w:bCs/>
          <w:sz w:val="20"/>
          <w:szCs w:val="20"/>
        </w:rPr>
      </w:pPr>
    </w:p>
    <w:p w14:paraId="36E759DB" w14:textId="63006DC5" w:rsidR="00F778D6" w:rsidRPr="00EF4548" w:rsidRDefault="00F778D6" w:rsidP="00F778D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>Cognizant</w:t>
      </w:r>
      <w:r w:rsidR="006D493E">
        <w:rPr>
          <w:b/>
          <w:sz w:val="20"/>
          <w:szCs w:val="18"/>
        </w:rPr>
        <w:t xml:space="preserve"> </w:t>
      </w:r>
      <w:r w:rsidRPr="00EF4548">
        <w:rPr>
          <w:b/>
          <w:sz w:val="20"/>
          <w:szCs w:val="18"/>
        </w:rPr>
        <w:t xml:space="preserve">–– </w:t>
      </w:r>
      <w:r>
        <w:rPr>
          <w:b/>
          <w:sz w:val="20"/>
          <w:szCs w:val="18"/>
        </w:rPr>
        <w:t>Tech Lead &amp; Developer</w:t>
      </w:r>
      <w:r w:rsidR="00DE21D3">
        <w:rPr>
          <w:b/>
          <w:sz w:val="20"/>
          <w:szCs w:val="18"/>
        </w:rPr>
        <w:t xml:space="preserve"> </w:t>
      </w:r>
      <w:r w:rsidRPr="00EF4548">
        <w:rPr>
          <w:b/>
          <w:sz w:val="20"/>
          <w:szCs w:val="18"/>
        </w:rPr>
        <w:t>–</w:t>
      </w:r>
      <w:r>
        <w:rPr>
          <w:b/>
          <w:sz w:val="20"/>
          <w:szCs w:val="18"/>
        </w:rPr>
        <w:t>Retail</w:t>
      </w:r>
      <w:r w:rsidRPr="00EF4548">
        <w:rPr>
          <w:b/>
          <w:sz w:val="20"/>
          <w:szCs w:val="18"/>
        </w:rPr>
        <w:t xml:space="preserve"> Domain</w:t>
      </w:r>
      <w:r w:rsidR="00B005E4">
        <w:rPr>
          <w:b/>
          <w:sz w:val="20"/>
          <w:szCs w:val="18"/>
        </w:rPr>
        <w:t xml:space="preserve"> [Nike]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="00B005E4">
        <w:rPr>
          <w:b/>
          <w:sz w:val="20"/>
          <w:szCs w:val="18"/>
        </w:rPr>
        <w:t xml:space="preserve">              </w:t>
      </w:r>
      <w:r>
        <w:rPr>
          <w:b/>
          <w:sz w:val="20"/>
          <w:szCs w:val="18"/>
        </w:rPr>
        <w:tab/>
      </w:r>
      <w:r w:rsidR="006D493E">
        <w:rPr>
          <w:b/>
          <w:sz w:val="20"/>
          <w:szCs w:val="18"/>
        </w:rPr>
        <w:t xml:space="preserve">            </w:t>
      </w:r>
      <w:r w:rsidRPr="00EF4548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Aug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22</w:t>
      </w:r>
      <w:r w:rsidRPr="00EF4548">
        <w:rPr>
          <w:b/>
          <w:sz w:val="20"/>
          <w:szCs w:val="18"/>
        </w:rPr>
        <w:t xml:space="preserve">: </w:t>
      </w:r>
      <w:r w:rsidR="00C817C9">
        <w:rPr>
          <w:b/>
          <w:sz w:val="20"/>
          <w:szCs w:val="18"/>
        </w:rPr>
        <w:t>Apr-2023</w:t>
      </w:r>
      <w:r w:rsidRPr="00EF4548">
        <w:rPr>
          <w:b/>
          <w:sz w:val="20"/>
          <w:szCs w:val="18"/>
        </w:rPr>
        <w:t>]</w:t>
      </w:r>
    </w:p>
    <w:p w14:paraId="646EF861" w14:textId="77777777" w:rsidR="00F778D6" w:rsidRDefault="00F778D6" w:rsidP="00F778D6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206250CD" w14:textId="373995ED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As an Onsite Technical Lead </w:t>
      </w:r>
      <w:r w:rsidR="00543440">
        <w:rPr>
          <w:color w:val="000000"/>
          <w:sz w:val="20"/>
          <w:szCs w:val="20"/>
          <w:lang w:val="en-CA"/>
        </w:rPr>
        <w:t>and</w:t>
      </w:r>
      <w:r w:rsidRPr="00776F13">
        <w:rPr>
          <w:color w:val="000000"/>
          <w:sz w:val="20"/>
          <w:szCs w:val="20"/>
          <w:lang w:val="en-CA"/>
        </w:rPr>
        <w:t xml:space="preserve"> stakeholder participation in migrating/architecting/designing a Legacy application to a cloud-based application using some edge-cutting technologies &amp; tools.</w:t>
      </w:r>
    </w:p>
    <w:p w14:paraId="20EB6A7E" w14:textId="77777777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Managing a team of 12+ FE/BE/DBA/DevOps/BSA by providing technology leadership, mentorship, and</w:t>
      </w:r>
    </w:p>
    <w:p w14:paraId="0261184D" w14:textId="77777777" w:rsidR="00776F13" w:rsidRPr="00776F13" w:rsidRDefault="00776F13" w:rsidP="00776F13">
      <w:pPr>
        <w:pStyle w:val="ListParagraph"/>
        <w:ind w:left="773"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communicating in a crystal-clear direction.</w:t>
      </w:r>
    </w:p>
    <w:p w14:paraId="142929B2" w14:textId="78C5B4CB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Developed a real-time product UPC generator that can consume and publish millions of records using AWS </w:t>
      </w:r>
      <w:r>
        <w:rPr>
          <w:color w:val="000000"/>
          <w:sz w:val="20"/>
          <w:szCs w:val="20"/>
          <w:lang w:val="en-CA"/>
        </w:rPr>
        <w:t xml:space="preserve">S3, </w:t>
      </w:r>
      <w:r w:rsidRPr="00776F13">
        <w:rPr>
          <w:color w:val="000000"/>
          <w:sz w:val="20"/>
          <w:szCs w:val="20"/>
          <w:lang w:val="en-CA"/>
        </w:rPr>
        <w:t>Lambda, NIFI</w:t>
      </w:r>
      <w:r w:rsidR="00543440">
        <w:rPr>
          <w:color w:val="000000"/>
          <w:sz w:val="20"/>
          <w:szCs w:val="20"/>
          <w:lang w:val="en-CA"/>
        </w:rPr>
        <w:t xml:space="preserve">, </w:t>
      </w:r>
      <w:r w:rsidRPr="00776F13">
        <w:rPr>
          <w:color w:val="000000"/>
          <w:sz w:val="20"/>
          <w:szCs w:val="20"/>
          <w:lang w:val="en-CA"/>
        </w:rPr>
        <w:t>DynamoDB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and </w:t>
      </w:r>
      <w:r w:rsidR="00543440">
        <w:rPr>
          <w:color w:val="000000"/>
          <w:sz w:val="20"/>
          <w:szCs w:val="20"/>
          <w:lang w:val="en-CA"/>
        </w:rPr>
        <w:t xml:space="preserve">many other </w:t>
      </w:r>
      <w:r w:rsidRPr="00776F13">
        <w:rPr>
          <w:color w:val="000000"/>
          <w:sz w:val="20"/>
          <w:szCs w:val="20"/>
          <w:lang w:val="en-CA"/>
        </w:rPr>
        <w:t>AWS resources.</w:t>
      </w:r>
    </w:p>
    <w:p w14:paraId="1FDA3762" w14:textId="2FD544A8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As a Lead Architect</w:t>
      </w:r>
      <w:r w:rsidR="00543440">
        <w:rPr>
          <w:color w:val="000000"/>
          <w:sz w:val="20"/>
          <w:szCs w:val="20"/>
          <w:lang w:val="en-CA"/>
        </w:rPr>
        <w:t>, I got the opportunity to put my hands on NodeJS applications architecture and cloud design,</w:t>
      </w:r>
      <w:r w:rsidRPr="00776F13">
        <w:rPr>
          <w:color w:val="000000"/>
          <w:sz w:val="20"/>
          <w:szCs w:val="20"/>
          <w:lang w:val="en-CA"/>
        </w:rPr>
        <w:t xml:space="preserve"> which includes Lambda, API Gateway, DynamoDB, VPC, Route53, CloudFront, Certification Manager, and S3 and other internal services.</w:t>
      </w:r>
    </w:p>
    <w:p w14:paraId="2E428D4C" w14:textId="45CC5148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Defined and implemented operational effectiveness, cost reduction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and embedding change with </w:t>
      </w:r>
      <w:r w:rsidR="00543440">
        <w:rPr>
          <w:color w:val="000000"/>
          <w:sz w:val="20"/>
          <w:szCs w:val="20"/>
          <w:lang w:val="en-CA"/>
        </w:rPr>
        <w:t>monitoring</w:t>
      </w:r>
      <w:r w:rsidRPr="00776F13">
        <w:rPr>
          <w:color w:val="000000"/>
          <w:sz w:val="20"/>
          <w:szCs w:val="20"/>
          <w:lang w:val="en-CA"/>
        </w:rPr>
        <w:t xml:space="preserve"> deliverables.</w:t>
      </w:r>
    </w:p>
    <w:p w14:paraId="2FDE9348" w14:textId="3EF7E172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 xml:space="preserve">Doing Code reviews, Build/Deployments, database design reviews, and development acceptance to follow standards </w:t>
      </w:r>
      <w:r w:rsidR="00543440">
        <w:rPr>
          <w:color w:val="000000"/>
          <w:sz w:val="20"/>
          <w:szCs w:val="20"/>
          <w:lang w:val="en-CA"/>
        </w:rPr>
        <w:t>and</w:t>
      </w:r>
      <w:r w:rsidRPr="00776F13">
        <w:rPr>
          <w:color w:val="000000"/>
          <w:sz w:val="20"/>
          <w:szCs w:val="20"/>
          <w:lang w:val="en-CA"/>
        </w:rPr>
        <w:t xml:space="preserve"> defined processes to bring product quality.</w:t>
      </w:r>
    </w:p>
    <w:p w14:paraId="0AB0E566" w14:textId="5A08C5E9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Efficiently wrote code for building and versioning infrastructure against AWS-cloud using Terraform.</w:t>
      </w:r>
    </w:p>
    <w:p w14:paraId="741E9248" w14:textId="0F9749A4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Developing the POC for a successful new approach and pattern for the development team</w:t>
      </w:r>
      <w:r w:rsidR="00543440">
        <w:rPr>
          <w:color w:val="000000"/>
          <w:sz w:val="20"/>
          <w:szCs w:val="20"/>
          <w:lang w:val="en-CA"/>
        </w:rPr>
        <w:t>,</w:t>
      </w:r>
      <w:r w:rsidRPr="00776F13">
        <w:rPr>
          <w:color w:val="000000"/>
          <w:sz w:val="20"/>
          <w:szCs w:val="20"/>
          <w:lang w:val="en-CA"/>
        </w:rPr>
        <w:t xml:space="preserve"> which can boost the product development flow and pace.</w:t>
      </w:r>
    </w:p>
    <w:p w14:paraId="275A559A" w14:textId="4A5E48DA" w:rsidR="00776F13" w:rsidRPr="00776F13" w:rsidRDefault="00776F13" w:rsidP="00776F1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Provided end-to-end development support for the application till the final rollout of the application.</w:t>
      </w:r>
    </w:p>
    <w:p w14:paraId="49B2B731" w14:textId="61F41EB4" w:rsidR="00141C33" w:rsidRDefault="00776F13" w:rsidP="00141C33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76F13">
        <w:rPr>
          <w:color w:val="000000"/>
          <w:sz w:val="20"/>
          <w:szCs w:val="20"/>
          <w:lang w:val="en-CA"/>
        </w:rPr>
        <w:t>As a Team Lead, laid over a solid cycle of development and deployment based on industry standard practices</w:t>
      </w:r>
      <w:r w:rsidR="00C817C9">
        <w:rPr>
          <w:color w:val="000000"/>
          <w:sz w:val="20"/>
          <w:szCs w:val="20"/>
          <w:lang w:val="en-CA"/>
        </w:rPr>
        <w:t>.</w:t>
      </w:r>
    </w:p>
    <w:p w14:paraId="2755F83B" w14:textId="77777777" w:rsidR="00706EBE" w:rsidRPr="006B6DA6" w:rsidRDefault="00706EBE" w:rsidP="00706EBE">
      <w:pPr>
        <w:pStyle w:val="ListParagraph"/>
        <w:ind w:left="773" w:right="379"/>
        <w:rPr>
          <w:color w:val="000000"/>
          <w:sz w:val="20"/>
          <w:szCs w:val="20"/>
          <w:lang w:val="en-CA"/>
        </w:rPr>
      </w:pPr>
    </w:p>
    <w:p w14:paraId="58A4A3C1" w14:textId="648F9DC3" w:rsidR="008913F6" w:rsidRPr="00EF4548" w:rsidRDefault="0035745A" w:rsidP="008913F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lastRenderedPageBreak/>
        <w:t xml:space="preserve">The Sunflower Lab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 xml:space="preserve">DevOps Engineer </w:t>
      </w:r>
      <w:r w:rsidR="008913F6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HealthCare</w:t>
      </w:r>
      <w:r w:rsidR="008913F6" w:rsidRPr="00EF4548">
        <w:rPr>
          <w:b/>
          <w:sz w:val="20"/>
          <w:szCs w:val="18"/>
        </w:rPr>
        <w:t xml:space="preserve"> 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EF4548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Dec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20</w:t>
      </w:r>
      <w:r w:rsidRPr="00EF4548">
        <w:rPr>
          <w:b/>
          <w:sz w:val="20"/>
          <w:szCs w:val="18"/>
        </w:rPr>
        <w:t xml:space="preserve">: </w:t>
      </w:r>
      <w:r w:rsidR="002540BD">
        <w:rPr>
          <w:b/>
          <w:sz w:val="20"/>
          <w:szCs w:val="18"/>
        </w:rPr>
        <w:t>Oct-2021</w:t>
      </w:r>
      <w:r w:rsidRPr="00EF4548">
        <w:rPr>
          <w:b/>
          <w:sz w:val="20"/>
          <w:szCs w:val="18"/>
        </w:rPr>
        <w:t>]</w:t>
      </w:r>
    </w:p>
    <w:p w14:paraId="3F2B0F89" w14:textId="2C4FD5A0" w:rsidR="008913F6" w:rsidRDefault="008913F6" w:rsidP="008913F6">
      <w:pPr>
        <w:ind w:right="3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14:paraId="786504C0" w14:textId="7F08691D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bookmarkStart w:id="0" w:name="_Hlk81314178"/>
      <w:bookmarkEnd w:id="0"/>
      <w:r w:rsidRPr="007D3DB8">
        <w:rPr>
          <w:color w:val="000000"/>
          <w:sz w:val="20"/>
          <w:szCs w:val="20"/>
          <w:lang w:val="en-CA"/>
        </w:rPr>
        <w:t>Designing the application layer of the product with AWS EC2, RDS, Lambda, ECS, ECR, Beanstalk, and</w:t>
      </w:r>
    </w:p>
    <w:p w14:paraId="4305A137" w14:textId="4F6AB7E5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 plethora of others and configuring AWS cloud watch for application monitoring.</w:t>
      </w:r>
    </w:p>
    <w:p w14:paraId="7B7397D8" w14:textId="0D7D2C29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Designed various architectures of automation in the AWS domain &amp; actively involved in the architecture of the DevOps platform and cloud solutions.</w:t>
      </w:r>
    </w:p>
    <w:p w14:paraId="21A1C660" w14:textId="0B530603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Developed various Jenkins pipelines which create/assign/build/register various resources and integrate all of them to build a robust environment to deploy the application into the corresponding client’s AWS account with some clicks.</w:t>
      </w:r>
    </w:p>
    <w:p w14:paraId="0FC8A46C" w14:textId="3BA7EC8B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Responsible for providing access to various resources like GitLab repository, Sonar Projects, and JIRA for the developers.</w:t>
      </w:r>
    </w:p>
    <w:p w14:paraId="22DFB27C" w14:textId="24185554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Reduced the cost of cloud services by optimizing and eliminating the various components of existing systems.</w:t>
      </w:r>
    </w:p>
    <w:p w14:paraId="74094482" w14:textId="46AA4031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Added various alarms to the AWS account to identify the failure at any point in time.</w:t>
      </w:r>
    </w:p>
    <w:p w14:paraId="7433BCE6" w14:textId="43AC5D3D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 xml:space="preserve">Automate the </w:t>
      </w:r>
      <w:proofErr w:type="spellStart"/>
      <w:r w:rsidRPr="007D3DB8">
        <w:rPr>
          <w:color w:val="000000"/>
          <w:sz w:val="20"/>
          <w:szCs w:val="20"/>
          <w:lang w:val="en-CA"/>
        </w:rPr>
        <w:t>GrayLog</w:t>
      </w:r>
      <w:proofErr w:type="spellEnd"/>
      <w:r w:rsidRPr="007D3DB8">
        <w:rPr>
          <w:color w:val="000000"/>
          <w:sz w:val="20"/>
          <w:szCs w:val="20"/>
          <w:lang w:val="en-CA"/>
        </w:rPr>
        <w:t xml:space="preserve"> stream creation using REST API and integrated it with Jenkins to make it easier for the team.</w:t>
      </w:r>
    </w:p>
    <w:p w14:paraId="7FE2B3F2" w14:textId="77777777" w:rsidR="007D3DB8" w:rsidRPr="007D3DB8" w:rsidRDefault="007D3DB8" w:rsidP="007D3DB8">
      <w:pPr>
        <w:pStyle w:val="ListParagraph"/>
        <w:numPr>
          <w:ilvl w:val="0"/>
          <w:numId w:val="15"/>
        </w:numPr>
        <w:ind w:right="379"/>
        <w:rPr>
          <w:color w:val="000000"/>
          <w:sz w:val="20"/>
          <w:szCs w:val="20"/>
          <w:lang w:val="en-CA"/>
        </w:rPr>
      </w:pPr>
      <w:r w:rsidRPr="007D3DB8">
        <w:rPr>
          <w:color w:val="000000"/>
          <w:sz w:val="20"/>
          <w:szCs w:val="20"/>
          <w:lang w:val="en-CA"/>
        </w:rPr>
        <w:t>Automate the rotation of the CloudWatch log to the S3 bucket using Lambda, event rule, step functions and SNS.</w:t>
      </w:r>
    </w:p>
    <w:p w14:paraId="0BC39F48" w14:textId="371E3670" w:rsidR="008913F6" w:rsidRDefault="008913F6" w:rsidP="007D3DB8">
      <w:pPr>
        <w:pStyle w:val="ListParagraph"/>
        <w:ind w:left="773" w:right="379"/>
        <w:rPr>
          <w:color w:val="000000"/>
          <w:sz w:val="20"/>
          <w:szCs w:val="20"/>
        </w:rPr>
      </w:pPr>
    </w:p>
    <w:p w14:paraId="3EE9F4D2" w14:textId="77777777" w:rsidR="00001B12" w:rsidRDefault="00001B12" w:rsidP="0097129D">
      <w:pPr>
        <w:ind w:right="379"/>
        <w:rPr>
          <w:color w:val="000000"/>
          <w:sz w:val="20"/>
          <w:szCs w:val="20"/>
        </w:rPr>
      </w:pPr>
    </w:p>
    <w:p w14:paraId="6D3B39D5" w14:textId="77777777" w:rsidR="00746A11" w:rsidRDefault="00746A11" w:rsidP="0097129D">
      <w:pPr>
        <w:ind w:right="379"/>
        <w:rPr>
          <w:color w:val="000000"/>
          <w:sz w:val="20"/>
          <w:szCs w:val="20"/>
        </w:rPr>
      </w:pPr>
    </w:p>
    <w:p w14:paraId="45900163" w14:textId="77777777" w:rsidR="007D3DB8" w:rsidRPr="00905356" w:rsidRDefault="007D3DB8" w:rsidP="0097129D">
      <w:pPr>
        <w:ind w:right="379"/>
        <w:rPr>
          <w:color w:val="000000"/>
          <w:sz w:val="20"/>
          <w:szCs w:val="20"/>
        </w:rPr>
      </w:pPr>
    </w:p>
    <w:p w14:paraId="3912536B" w14:textId="690752DC" w:rsidR="008913F6" w:rsidRPr="00EF4548" w:rsidRDefault="00D06338" w:rsidP="008913F6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OneAdvanced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Full Stack</w:t>
      </w:r>
      <w:r w:rsidR="008913F6" w:rsidRPr="00EF4548">
        <w:rPr>
          <w:b/>
          <w:sz w:val="20"/>
          <w:szCs w:val="18"/>
        </w:rPr>
        <w:t xml:space="preserve"> Developer </w:t>
      </w:r>
      <w:r w:rsidR="0083487C" w:rsidRPr="00EF4548">
        <w:rPr>
          <w:b/>
          <w:sz w:val="20"/>
          <w:szCs w:val="18"/>
        </w:rPr>
        <w:t xml:space="preserve">–– </w:t>
      </w:r>
      <w:r w:rsidR="008913F6">
        <w:rPr>
          <w:b/>
          <w:sz w:val="20"/>
          <w:szCs w:val="18"/>
        </w:rPr>
        <w:t>Public</w:t>
      </w:r>
      <w:r w:rsidR="008913F6" w:rsidRPr="00EF4548">
        <w:rPr>
          <w:b/>
          <w:sz w:val="20"/>
          <w:szCs w:val="18"/>
        </w:rPr>
        <w:t xml:space="preserve"> </w:t>
      </w:r>
      <w:r w:rsidR="008913F6">
        <w:rPr>
          <w:b/>
          <w:sz w:val="20"/>
          <w:szCs w:val="18"/>
        </w:rPr>
        <w:t>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EF4548">
        <w:rPr>
          <w:b/>
          <w:sz w:val="20"/>
          <w:szCs w:val="18"/>
        </w:rPr>
        <w:t>[J</w:t>
      </w:r>
      <w:r>
        <w:rPr>
          <w:b/>
          <w:sz w:val="20"/>
          <w:szCs w:val="18"/>
        </w:rPr>
        <w:t>ul</w:t>
      </w:r>
      <w:r w:rsidRPr="00EF4548">
        <w:rPr>
          <w:b/>
          <w:sz w:val="20"/>
          <w:szCs w:val="18"/>
        </w:rPr>
        <w:t xml:space="preserve">-2018: </w:t>
      </w:r>
      <w:r>
        <w:rPr>
          <w:b/>
          <w:sz w:val="20"/>
          <w:szCs w:val="18"/>
        </w:rPr>
        <w:t>Nov</w:t>
      </w:r>
      <w:r w:rsidRPr="00EF4548">
        <w:rPr>
          <w:b/>
          <w:sz w:val="20"/>
          <w:szCs w:val="18"/>
        </w:rPr>
        <w:t>-20</w:t>
      </w:r>
      <w:r>
        <w:rPr>
          <w:b/>
          <w:sz w:val="20"/>
          <w:szCs w:val="18"/>
        </w:rPr>
        <w:t>20</w:t>
      </w:r>
      <w:r w:rsidRPr="00EF4548">
        <w:rPr>
          <w:b/>
          <w:sz w:val="20"/>
          <w:szCs w:val="18"/>
        </w:rPr>
        <w:t>]</w:t>
      </w:r>
    </w:p>
    <w:p w14:paraId="0F16F422" w14:textId="77777777" w:rsidR="008913F6" w:rsidRDefault="008913F6" w:rsidP="008913F6">
      <w:pPr>
        <w:tabs>
          <w:tab w:val="left" w:pos="-180"/>
          <w:tab w:val="left" w:pos="360"/>
        </w:tabs>
        <w:rPr>
          <w:bCs/>
          <w:color w:val="000000"/>
          <w:sz w:val="18"/>
          <w:szCs w:val="18"/>
          <w:shd w:val="clear" w:color="auto" w:fill="FFFFFF"/>
        </w:rPr>
      </w:pPr>
      <w:r>
        <w:rPr>
          <w:bCs/>
          <w:color w:val="000000"/>
          <w:sz w:val="18"/>
          <w:szCs w:val="18"/>
          <w:shd w:val="clear" w:color="auto" w:fill="FFFFFF"/>
        </w:rPr>
        <w:t xml:space="preserve">       </w:t>
      </w:r>
    </w:p>
    <w:p w14:paraId="376198D0" w14:textId="2BDC80E8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Rendered solid technical expertise in Software Development Life Cycle and core Java technologies to develop applications in Core-Java, Spring-Boot, JPA, Hibernate, and Keycloak which also include database handling, cloud services, CI-CD &amp; Front-end Development.</w:t>
      </w:r>
    </w:p>
    <w:p w14:paraId="7400E677" w14:textId="084148D7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Single-Handley wrote the Keycloak security module which has increased the accessibility of user management.</w:t>
      </w:r>
    </w:p>
    <w:p w14:paraId="6154AC5D" w14:textId="43573524" w:rsidR="00214C7C" w:rsidRPr="00214C7C" w:rsidRDefault="00214C7C" w:rsidP="00141F01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Developed highly interactive and customized UIs using Vue-JS, Mosaic, HTML, JavaScript, and CSS to Improve the functionality of web applications.</w:t>
      </w:r>
    </w:p>
    <w:p w14:paraId="31942CA2" w14:textId="0F0D12C3" w:rsidR="00214C7C" w:rsidRPr="00214C7C" w:rsidRDefault="00214C7C" w:rsidP="00FA4DD4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Performed unit testing of applications by developing and applying test cases in Junit.</w:t>
      </w:r>
    </w:p>
    <w:p w14:paraId="1DAFC113" w14:textId="7905BF1B" w:rsidR="00214C7C" w:rsidRPr="00214C7C" w:rsidRDefault="00214C7C" w:rsidP="00E332F8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Enhanced the quality of code and optimized application performance, leading to a 46% reduction in bugs.</w:t>
      </w:r>
    </w:p>
    <w:p w14:paraId="4EED956F" w14:textId="24DC1D94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Responsible for creating and maintaining architecture for Restful API using Spring Boot and exposing and documenting using Swagger &amp; Rest-docs.</w:t>
      </w:r>
    </w:p>
    <w:p w14:paraId="616592CA" w14:textId="1C1F42B7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Developed application with help of Java Collections, Generics, Streams and Spring Boot Actuator to monitor and manage in production.</w:t>
      </w:r>
    </w:p>
    <w:p w14:paraId="44677B6E" w14:textId="7066BE2F" w:rsidR="00214C7C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Hosted the Caching mechanism into the application using Redis to improve the overall performance of the application.</w:t>
      </w:r>
    </w:p>
    <w:p w14:paraId="634FA1C6" w14:textId="3DC3C088" w:rsidR="000D08A1" w:rsidRPr="00214C7C" w:rsidRDefault="00214C7C" w:rsidP="00214C7C">
      <w:pPr>
        <w:pStyle w:val="ListParagraph"/>
        <w:numPr>
          <w:ilvl w:val="0"/>
          <w:numId w:val="11"/>
        </w:num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  <w:lang w:val="en-CA"/>
        </w:rPr>
      </w:pPr>
      <w:r w:rsidRPr="00214C7C">
        <w:rPr>
          <w:bCs/>
          <w:color w:val="000000"/>
          <w:sz w:val="20"/>
          <w:szCs w:val="20"/>
          <w:shd w:val="clear" w:color="auto" w:fill="FFFFFF"/>
          <w:lang w:val="en-CA"/>
        </w:rPr>
        <w:t>Integrated internal spring module to the external micro-service using RestTemplate which simplified operations.</w:t>
      </w:r>
    </w:p>
    <w:p w14:paraId="62DF7A59" w14:textId="77777777" w:rsidR="00105B5D" w:rsidRPr="00483816" w:rsidRDefault="00105B5D" w:rsidP="00483816">
      <w:p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</w:rPr>
      </w:pPr>
    </w:p>
    <w:p w14:paraId="7D3BB06B" w14:textId="77777777" w:rsidR="00875DAB" w:rsidRPr="00731C3D" w:rsidRDefault="00875DAB" w:rsidP="00731C3D">
      <w:pPr>
        <w:tabs>
          <w:tab w:val="left" w:pos="-180"/>
          <w:tab w:val="left" w:pos="360"/>
        </w:tabs>
        <w:rPr>
          <w:bCs/>
          <w:color w:val="000000"/>
          <w:sz w:val="20"/>
          <w:szCs w:val="20"/>
          <w:shd w:val="clear" w:color="auto" w:fill="FFFFFF"/>
        </w:rPr>
      </w:pPr>
    </w:p>
    <w:p w14:paraId="0F94E1A7" w14:textId="5E59E4EE" w:rsidR="009E3EC9" w:rsidRPr="00FD2513" w:rsidRDefault="00B2155B">
      <w:pPr>
        <w:shd w:val="clear" w:color="auto" w:fill="CCCCCC"/>
        <w:rPr>
          <w:sz w:val="20"/>
          <w:szCs w:val="20"/>
        </w:rPr>
      </w:pPr>
      <w:r>
        <w:rPr>
          <w:b/>
          <w:sz w:val="20"/>
          <w:szCs w:val="18"/>
        </w:rPr>
        <w:t xml:space="preserve">Sterlite Tech </w:t>
      </w:r>
      <w:r w:rsidR="0083487C" w:rsidRPr="00EF4548">
        <w:rPr>
          <w:b/>
          <w:sz w:val="20"/>
          <w:szCs w:val="18"/>
        </w:rPr>
        <w:t xml:space="preserve">–– </w:t>
      </w:r>
      <w:r w:rsidR="001C6BAD">
        <w:rPr>
          <w:b/>
          <w:sz w:val="20"/>
          <w:szCs w:val="18"/>
        </w:rPr>
        <w:t xml:space="preserve">Java Developer </w:t>
      </w:r>
      <w:r w:rsidR="001E3942">
        <w:rPr>
          <w:b/>
          <w:sz w:val="20"/>
          <w:szCs w:val="18"/>
        </w:rPr>
        <w:t>––</w:t>
      </w:r>
      <w:r w:rsidR="00216C1E">
        <w:rPr>
          <w:b/>
          <w:sz w:val="20"/>
          <w:szCs w:val="18"/>
        </w:rPr>
        <w:t xml:space="preserve"> </w:t>
      </w:r>
      <w:r w:rsidR="00770B9A">
        <w:rPr>
          <w:b/>
          <w:sz w:val="20"/>
          <w:szCs w:val="18"/>
        </w:rPr>
        <w:t>Telecom Domain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FD2513">
        <w:rPr>
          <w:b/>
          <w:sz w:val="20"/>
          <w:szCs w:val="18"/>
        </w:rPr>
        <w:t>[</w:t>
      </w:r>
      <w:r>
        <w:rPr>
          <w:b/>
          <w:sz w:val="20"/>
          <w:szCs w:val="18"/>
        </w:rPr>
        <w:t>Jan-</w:t>
      </w:r>
      <w:r w:rsidRPr="00FD2513">
        <w:rPr>
          <w:b/>
          <w:sz w:val="20"/>
          <w:szCs w:val="18"/>
        </w:rPr>
        <w:t>2018:</w:t>
      </w:r>
      <w:r>
        <w:rPr>
          <w:b/>
          <w:sz w:val="20"/>
          <w:szCs w:val="18"/>
        </w:rPr>
        <w:t xml:space="preserve"> Jun-</w:t>
      </w:r>
      <w:r w:rsidRPr="00FD2513">
        <w:rPr>
          <w:b/>
          <w:sz w:val="20"/>
          <w:szCs w:val="18"/>
        </w:rPr>
        <w:t>20</w:t>
      </w:r>
      <w:r>
        <w:rPr>
          <w:b/>
          <w:sz w:val="20"/>
          <w:szCs w:val="18"/>
        </w:rPr>
        <w:t>18</w:t>
      </w:r>
      <w:r w:rsidRPr="00FD2513">
        <w:rPr>
          <w:b/>
          <w:sz w:val="20"/>
          <w:szCs w:val="18"/>
        </w:rPr>
        <w:t>]</w:t>
      </w:r>
    </w:p>
    <w:p w14:paraId="5DA16F80" w14:textId="0570E975" w:rsidR="009E3EC9" w:rsidRDefault="009E3EC9">
      <w:pPr>
        <w:tabs>
          <w:tab w:val="left" w:pos="-180"/>
          <w:tab w:val="left" w:pos="360"/>
        </w:tabs>
        <w:rPr>
          <w:b/>
          <w:sz w:val="18"/>
          <w:szCs w:val="18"/>
          <w:u w:val="single"/>
        </w:rPr>
      </w:pPr>
    </w:p>
    <w:p w14:paraId="218EE79B" w14:textId="640F2972" w:rsidR="006D3DC3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Used Java/J2EE technologies to develop web applications for client-server environments and add functionalities to existing applications.</w:t>
      </w:r>
    </w:p>
    <w:p w14:paraId="031566CE" w14:textId="1F7A9732" w:rsidR="006D3DC3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Reduced the efforts by 45% by automating the process and setting up various logging and visualization in Linux.</w:t>
      </w:r>
    </w:p>
    <w:p w14:paraId="41C70BEA" w14:textId="5D64BC24" w:rsidR="006D3DC3" w:rsidRPr="006D3DC3" w:rsidRDefault="006D3DC3" w:rsidP="003D2A29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Good Knowledge of DAO, DTO and Model View Controller.</w:t>
      </w:r>
    </w:p>
    <w:p w14:paraId="34F50EAA" w14:textId="41307A64" w:rsidR="00D238A6" w:rsidRPr="006D3DC3" w:rsidRDefault="006D3DC3" w:rsidP="006D3DC3">
      <w:pPr>
        <w:pStyle w:val="ListParagraph"/>
        <w:numPr>
          <w:ilvl w:val="0"/>
          <w:numId w:val="14"/>
        </w:numPr>
        <w:tabs>
          <w:tab w:val="left" w:pos="-180"/>
          <w:tab w:val="left" w:pos="360"/>
        </w:tabs>
        <w:rPr>
          <w:bCs/>
          <w:sz w:val="20"/>
          <w:szCs w:val="20"/>
          <w:lang w:val="en-CA"/>
        </w:rPr>
      </w:pPr>
      <w:r w:rsidRPr="006D3DC3">
        <w:rPr>
          <w:bCs/>
          <w:sz w:val="20"/>
          <w:szCs w:val="20"/>
          <w:lang w:val="en-CA"/>
        </w:rPr>
        <w:t>Experienced in the Agile (SCRUM) Development Process.</w:t>
      </w:r>
    </w:p>
    <w:p w14:paraId="7E282228" w14:textId="77777777" w:rsidR="00105B5D" w:rsidRDefault="00105B5D" w:rsidP="00022423">
      <w:pPr>
        <w:tabs>
          <w:tab w:val="left" w:pos="-180"/>
          <w:tab w:val="left" w:pos="360"/>
        </w:tabs>
        <w:rPr>
          <w:bCs/>
          <w:sz w:val="20"/>
          <w:szCs w:val="20"/>
        </w:rPr>
      </w:pPr>
    </w:p>
    <w:p w14:paraId="5B565982" w14:textId="77777777" w:rsidR="003E3346" w:rsidRPr="00022423" w:rsidRDefault="003E3346" w:rsidP="00022423">
      <w:pPr>
        <w:tabs>
          <w:tab w:val="left" w:pos="-180"/>
          <w:tab w:val="left" w:pos="360"/>
        </w:tabs>
        <w:rPr>
          <w:bCs/>
          <w:sz w:val="20"/>
          <w:szCs w:val="20"/>
        </w:rPr>
      </w:pPr>
    </w:p>
    <w:p w14:paraId="6B3C5819" w14:textId="77777777" w:rsidR="00F34BD6" w:rsidRPr="00FD2513" w:rsidRDefault="00F34BD6" w:rsidP="00F34BD6">
      <w:pPr>
        <w:shd w:val="clear" w:color="auto" w:fill="CCCCCC"/>
        <w:tabs>
          <w:tab w:val="right" w:pos="10440"/>
        </w:tabs>
        <w:rPr>
          <w:sz w:val="20"/>
          <w:szCs w:val="20"/>
        </w:rPr>
      </w:pPr>
      <w:r>
        <w:rPr>
          <w:b/>
          <w:sz w:val="20"/>
          <w:szCs w:val="18"/>
        </w:rPr>
        <w:t>SKILLS</w:t>
      </w:r>
    </w:p>
    <w:p w14:paraId="050C956C" w14:textId="689749D8" w:rsidR="00F34BD6" w:rsidRPr="00FD2513" w:rsidRDefault="007A6BA2" w:rsidP="00F34BD6">
      <w:pPr>
        <w:ind w:left="2160"/>
        <w:rPr>
          <w:b/>
          <w:bCs/>
          <w:sz w:val="20"/>
          <w:szCs w:val="20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79722C4D" wp14:editId="2DCE91E0">
            <wp:simplePos x="0" y="0"/>
            <wp:positionH relativeFrom="column">
              <wp:posOffset>4442310</wp:posOffset>
            </wp:positionH>
            <wp:positionV relativeFrom="paragraph">
              <wp:posOffset>107536</wp:posOffset>
            </wp:positionV>
            <wp:extent cx="2026285" cy="20447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8656" behindDoc="1" locked="0" layoutInCell="1" allowOverlap="1" wp14:anchorId="12520A3C" wp14:editId="36A21335">
            <wp:simplePos x="0" y="0"/>
            <wp:positionH relativeFrom="column">
              <wp:posOffset>2250590</wp:posOffset>
            </wp:positionH>
            <wp:positionV relativeFrom="paragraph">
              <wp:posOffset>114122</wp:posOffset>
            </wp:positionV>
            <wp:extent cx="2101850" cy="212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1737F181" wp14:editId="33E3768D">
            <wp:simplePos x="0" y="0"/>
            <wp:positionH relativeFrom="column">
              <wp:posOffset>28575</wp:posOffset>
            </wp:positionH>
            <wp:positionV relativeFrom="paragraph">
              <wp:posOffset>108805</wp:posOffset>
            </wp:positionV>
            <wp:extent cx="2101850" cy="212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6B08" w14:textId="7CB5CDBE" w:rsidR="0028732E" w:rsidRPr="003A5BB4" w:rsidRDefault="00C4048A" w:rsidP="00F34BD6">
      <w:pPr>
        <w:tabs>
          <w:tab w:val="left" w:pos="2112"/>
        </w:tabs>
        <w:rPr>
          <w:b/>
          <w:bCs/>
          <w:sz w:val="18"/>
          <w:szCs w:val="18"/>
        </w:rPr>
      </w:pPr>
      <w:r w:rsidRPr="003A5BB4">
        <w:rPr>
          <w:sz w:val="18"/>
          <w:szCs w:val="18"/>
        </w:rPr>
        <w:t xml:space="preserve"> </w:t>
      </w:r>
      <w:r w:rsidR="00F34BD6" w:rsidRPr="003A5BB4">
        <w:rPr>
          <w:sz w:val="18"/>
          <w:szCs w:val="18"/>
        </w:rPr>
        <w:t xml:space="preserve"> </w:t>
      </w:r>
      <w:r w:rsidR="00FB2E58" w:rsidRPr="003A5BB4">
        <w:rPr>
          <w:sz w:val="18"/>
          <w:szCs w:val="18"/>
        </w:rPr>
        <w:t xml:space="preserve">   </w:t>
      </w:r>
      <w:r w:rsidR="003A5BB4">
        <w:rPr>
          <w:sz w:val="18"/>
          <w:szCs w:val="18"/>
        </w:rPr>
        <w:t xml:space="preserve"> </w:t>
      </w:r>
      <w:r w:rsidR="00FB2E58" w:rsidRPr="003A5BB4">
        <w:rPr>
          <w:b/>
          <w:bCs/>
          <w:color w:val="FFFFFF" w:themeColor="background1"/>
          <w:sz w:val="18"/>
          <w:szCs w:val="18"/>
        </w:rPr>
        <w:t>Java</w:t>
      </w:r>
      <w:r w:rsidR="00AB0E81" w:rsidRPr="003A5BB4">
        <w:rPr>
          <w:b/>
          <w:bCs/>
          <w:color w:val="FFFFFF" w:themeColor="background1"/>
          <w:sz w:val="18"/>
          <w:szCs w:val="18"/>
        </w:rPr>
        <w:t>/8</w:t>
      </w:r>
      <w:r w:rsidR="00FB2E58" w:rsidRPr="003A5BB4">
        <w:rPr>
          <w:color w:val="FFFFFF" w:themeColor="background1"/>
          <w:sz w:val="18"/>
          <w:szCs w:val="18"/>
        </w:rPr>
        <w:t xml:space="preserve">       </w:t>
      </w:r>
      <w:r w:rsidR="003A5BB4">
        <w:rPr>
          <w:color w:val="FFFFFF" w:themeColor="background1"/>
          <w:sz w:val="18"/>
          <w:szCs w:val="18"/>
        </w:rPr>
        <w:t xml:space="preserve">   </w:t>
      </w:r>
      <w:r w:rsidR="00FB2E58" w:rsidRPr="003A5BB4">
        <w:rPr>
          <w:b/>
          <w:bCs/>
          <w:color w:val="FFFFFF" w:themeColor="background1"/>
          <w:sz w:val="18"/>
          <w:szCs w:val="18"/>
        </w:rPr>
        <w:t>Spring</w:t>
      </w:r>
      <w:r w:rsidR="0036654D" w:rsidRPr="003A5BB4">
        <w:rPr>
          <w:b/>
          <w:bCs/>
          <w:color w:val="FFFFFF" w:themeColor="background1"/>
          <w:sz w:val="18"/>
          <w:szCs w:val="18"/>
        </w:rPr>
        <w:t>-Boot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="00FB2E58" w:rsidRPr="003A5BB4">
        <w:rPr>
          <w:b/>
          <w:bCs/>
          <w:color w:val="FFFFFF" w:themeColor="background1"/>
          <w:sz w:val="14"/>
          <w:szCs w:val="14"/>
        </w:rPr>
        <w:t>Spring-Security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  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1141EF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Pr="003A5BB4">
        <w:rPr>
          <w:b/>
          <w:bCs/>
          <w:color w:val="FFFFFF" w:themeColor="background1"/>
          <w:sz w:val="18"/>
          <w:szCs w:val="18"/>
        </w:rPr>
        <w:t>Hibernate</w:t>
      </w:r>
      <w:r w:rsidRPr="003A5BB4">
        <w:rPr>
          <w:b/>
          <w:bCs/>
          <w:noProof/>
          <w:color w:val="FFFFFF" w:themeColor="background1"/>
          <w:sz w:val="18"/>
          <w:szCs w:val="18"/>
        </w:rPr>
        <w:t xml:space="preserve">    </w:t>
      </w:r>
      <w:r w:rsidR="00FB2E58" w:rsidRPr="003A5BB4">
        <w:rPr>
          <w:b/>
          <w:bCs/>
          <w:noProof/>
          <w:color w:val="FFFFFF" w:themeColor="background1"/>
          <w:sz w:val="18"/>
          <w:szCs w:val="18"/>
        </w:rPr>
        <w:t xml:space="preserve">  </w:t>
      </w:r>
      <w:r w:rsidR="003A5BB4">
        <w:rPr>
          <w:b/>
          <w:bCs/>
          <w:noProof/>
          <w:color w:val="FFFFFF" w:themeColor="background1"/>
          <w:sz w:val="18"/>
          <w:szCs w:val="18"/>
        </w:rPr>
        <w:t xml:space="preserve">     </w:t>
      </w:r>
      <w:r w:rsidRPr="003A5BB4">
        <w:rPr>
          <w:b/>
          <w:bCs/>
          <w:noProof/>
          <w:color w:val="FFFFFF" w:themeColor="background1"/>
          <w:sz w:val="18"/>
          <w:szCs w:val="18"/>
        </w:rPr>
        <w:t>REST</w:t>
      </w:r>
      <w:r w:rsidR="00F34BD6" w:rsidRPr="003A5BB4">
        <w:rPr>
          <w:b/>
          <w:bCs/>
          <w:noProof/>
          <w:color w:val="FFFFFF" w:themeColor="background1"/>
          <w:sz w:val="18"/>
          <w:szCs w:val="18"/>
        </w:rPr>
        <w:t xml:space="preserve">         </w:t>
      </w:r>
      <w:r w:rsidR="001141EF" w:rsidRPr="003A5BB4">
        <w:rPr>
          <w:b/>
          <w:bCs/>
          <w:noProof/>
          <w:color w:val="FFFFFF" w:themeColor="background1"/>
          <w:sz w:val="18"/>
          <w:szCs w:val="18"/>
        </w:rPr>
        <w:t xml:space="preserve"> </w:t>
      </w:r>
      <w:r w:rsidR="003A5BB4">
        <w:rPr>
          <w:b/>
          <w:bCs/>
          <w:noProof/>
          <w:color w:val="FFFFFF" w:themeColor="background1"/>
          <w:sz w:val="18"/>
          <w:szCs w:val="18"/>
        </w:rPr>
        <w:t xml:space="preserve">      </w:t>
      </w:r>
      <w:r w:rsidR="00FB2E58" w:rsidRPr="003A5BB4">
        <w:rPr>
          <w:b/>
          <w:bCs/>
          <w:noProof/>
          <w:color w:val="FFFFFF" w:themeColor="background1"/>
          <w:sz w:val="18"/>
          <w:szCs w:val="18"/>
        </w:rPr>
        <w:t>JPA</w:t>
      </w:r>
      <w:r w:rsidR="00F34BD6" w:rsidRPr="003A5BB4">
        <w:rPr>
          <w:b/>
          <w:bCs/>
          <w:noProof/>
          <w:color w:val="FFFFFF" w:themeColor="background1"/>
          <w:sz w:val="18"/>
          <w:szCs w:val="18"/>
        </w:rPr>
        <w:t xml:space="preserve"> </w:t>
      </w:r>
      <w:r w:rsidR="00F34BD6" w:rsidRPr="003A5BB4">
        <w:rPr>
          <w:color w:val="FFFFFF" w:themeColor="background1"/>
          <w:sz w:val="18"/>
          <w:szCs w:val="18"/>
        </w:rPr>
        <w:t xml:space="preserve">          </w:t>
      </w:r>
      <w:r w:rsidRPr="003A5BB4">
        <w:rPr>
          <w:color w:val="FFFFFF" w:themeColor="background1"/>
          <w:sz w:val="18"/>
          <w:szCs w:val="18"/>
        </w:rPr>
        <w:t xml:space="preserve">  </w:t>
      </w:r>
      <w:r w:rsidR="003A5BB4">
        <w:rPr>
          <w:color w:val="FFFFFF" w:themeColor="background1"/>
          <w:sz w:val="18"/>
          <w:szCs w:val="18"/>
        </w:rPr>
        <w:t xml:space="preserve">     </w:t>
      </w:r>
      <w:r w:rsidRPr="003A5BB4">
        <w:rPr>
          <w:b/>
          <w:bCs/>
          <w:color w:val="FFFFFF" w:themeColor="background1"/>
          <w:sz w:val="18"/>
          <w:szCs w:val="18"/>
        </w:rPr>
        <w:t xml:space="preserve">Maven    </w:t>
      </w:r>
      <w:r w:rsidR="00FB2E58" w:rsidRPr="003A5BB4">
        <w:rPr>
          <w:b/>
          <w:bCs/>
          <w:color w:val="FFFFFF" w:themeColor="background1"/>
          <w:sz w:val="18"/>
          <w:szCs w:val="18"/>
        </w:rPr>
        <w:t xml:space="preserve">   </w:t>
      </w:r>
      <w:r w:rsid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Pr="003A5BB4">
        <w:rPr>
          <w:b/>
          <w:bCs/>
          <w:color w:val="FFFFFF" w:themeColor="background1"/>
          <w:sz w:val="18"/>
          <w:szCs w:val="18"/>
        </w:rPr>
        <w:t>Junit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      </w:t>
      </w:r>
      <w:r w:rsidR="003314EE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36654D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1141EF" w:rsidRPr="003A5BB4">
        <w:rPr>
          <w:b/>
          <w:bCs/>
          <w:color w:val="FFFFFF" w:themeColor="background1"/>
          <w:sz w:val="18"/>
          <w:szCs w:val="18"/>
        </w:rPr>
        <w:t xml:space="preserve"> </w:t>
      </w:r>
      <w:r w:rsidR="003A5BB4">
        <w:rPr>
          <w:b/>
          <w:bCs/>
          <w:color w:val="FFFFFF" w:themeColor="background1"/>
          <w:sz w:val="18"/>
          <w:szCs w:val="18"/>
        </w:rPr>
        <w:t xml:space="preserve">    </w:t>
      </w:r>
      <w:r w:rsidR="0036654D" w:rsidRPr="003A5BB4">
        <w:rPr>
          <w:b/>
          <w:bCs/>
          <w:color w:val="FFFFFF" w:themeColor="background1"/>
          <w:sz w:val="14"/>
          <w:szCs w:val="14"/>
        </w:rPr>
        <w:t>Microservices</w:t>
      </w:r>
    </w:p>
    <w:p w14:paraId="2848437C" w14:textId="48256032" w:rsidR="00F34BD6" w:rsidRDefault="00B410D1" w:rsidP="00F34BD6">
      <w:pPr>
        <w:tabs>
          <w:tab w:val="left" w:pos="2112"/>
        </w:tabs>
        <w:rPr>
          <w:b/>
          <w:bCs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182F084C" wp14:editId="1DCB7EB4">
            <wp:simplePos x="0" y="0"/>
            <wp:positionH relativeFrom="margin">
              <wp:posOffset>23495</wp:posOffset>
            </wp:positionH>
            <wp:positionV relativeFrom="paragraph">
              <wp:posOffset>127000</wp:posOffset>
            </wp:positionV>
            <wp:extent cx="2101850" cy="21209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19" cy="22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32E" w:rsidRPr="0028732E">
        <w:rPr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723776" behindDoc="1" locked="0" layoutInCell="1" allowOverlap="1" wp14:anchorId="112A1539" wp14:editId="6DEBEC84">
            <wp:simplePos x="0" y="0"/>
            <wp:positionH relativeFrom="column">
              <wp:posOffset>4445635</wp:posOffset>
            </wp:positionH>
            <wp:positionV relativeFrom="paragraph">
              <wp:posOffset>140340</wp:posOffset>
            </wp:positionV>
            <wp:extent cx="2026334" cy="2044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34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32E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4800" behindDoc="1" locked="0" layoutInCell="1" allowOverlap="1" wp14:anchorId="52AFBB89" wp14:editId="40599942">
            <wp:simplePos x="0" y="0"/>
            <wp:positionH relativeFrom="column">
              <wp:posOffset>2244725</wp:posOffset>
            </wp:positionH>
            <wp:positionV relativeFrom="paragraph">
              <wp:posOffset>126365</wp:posOffset>
            </wp:positionV>
            <wp:extent cx="2101850" cy="212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1A643" w14:textId="69374F10" w:rsidR="00F34BD6" w:rsidRDefault="009824FC" w:rsidP="009824FC">
      <w:pPr>
        <w:tabs>
          <w:tab w:val="left" w:pos="2112"/>
        </w:tabs>
        <w:rPr>
          <w:b/>
          <w:bCs/>
          <w:color w:val="FFFFFF" w:themeColor="background1"/>
        </w:rPr>
      </w:pPr>
      <w:r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A52B3B">
        <w:rPr>
          <w:b/>
          <w:bCs/>
          <w:color w:val="FFFFFF" w:themeColor="background1"/>
          <w:sz w:val="18"/>
          <w:szCs w:val="18"/>
        </w:rPr>
        <w:t xml:space="preserve">  </w:t>
      </w:r>
      <w:r w:rsidR="00734428" w:rsidRPr="0028732E">
        <w:rPr>
          <w:b/>
          <w:bCs/>
          <w:color w:val="FFFFFF" w:themeColor="background1"/>
          <w:sz w:val="18"/>
          <w:szCs w:val="18"/>
        </w:rPr>
        <w:t>Reactive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    </w:t>
      </w:r>
      <w:r w:rsidR="0028732E">
        <w:rPr>
          <w:b/>
          <w:bCs/>
          <w:color w:val="FFFFFF" w:themeColor="background1"/>
          <w:sz w:val="18"/>
          <w:szCs w:val="18"/>
        </w:rPr>
        <w:t>Functional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     </w:t>
      </w:r>
      <w:r w:rsidR="0028732E">
        <w:rPr>
          <w:b/>
          <w:bCs/>
          <w:color w:val="FFFFFF" w:themeColor="background1"/>
          <w:sz w:val="18"/>
          <w:szCs w:val="18"/>
        </w:rPr>
        <w:t>VueJS</w:t>
      </w:r>
      <w:r w:rsidR="00F40030">
        <w:rPr>
          <w:b/>
          <w:bCs/>
          <w:color w:val="FFFFFF" w:themeColor="background1"/>
          <w:sz w:val="18"/>
          <w:szCs w:val="18"/>
        </w:rPr>
        <w:tab/>
        <w:t xml:space="preserve"> 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Jenkins   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Docker  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</w:t>
      </w:r>
      <w:r w:rsidR="00F40030">
        <w:rPr>
          <w:b/>
          <w:bCs/>
          <w:color w:val="FFFFFF" w:themeColor="background1"/>
          <w:sz w:val="18"/>
          <w:szCs w:val="18"/>
        </w:rPr>
        <w:t xml:space="preserve">  </w:t>
      </w:r>
      <w:r w:rsidR="00294CA0" w:rsidRPr="0028732E">
        <w:rPr>
          <w:b/>
          <w:bCs/>
          <w:color w:val="FFFFFF" w:themeColor="background1"/>
          <w:sz w:val="18"/>
          <w:szCs w:val="18"/>
        </w:rPr>
        <w:t>Terraform</w:t>
      </w:r>
      <w:r w:rsidR="00763D12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B77F93" w:rsidRPr="0028732E">
        <w:rPr>
          <w:b/>
          <w:bCs/>
          <w:color w:val="FFFFFF" w:themeColor="background1"/>
          <w:sz w:val="18"/>
          <w:szCs w:val="18"/>
        </w:rPr>
        <w:t xml:space="preserve">Keycloak </w:t>
      </w:r>
      <w:r w:rsidR="00220CE6" w:rsidRPr="0028732E">
        <w:rPr>
          <w:b/>
          <w:bCs/>
          <w:color w:val="FFFFFF" w:themeColor="background1"/>
          <w:sz w:val="18"/>
          <w:szCs w:val="18"/>
        </w:rPr>
        <w:t xml:space="preserve">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220CE6" w:rsidRPr="0028732E">
        <w:rPr>
          <w:b/>
          <w:bCs/>
          <w:color w:val="FFFFFF" w:themeColor="background1"/>
          <w:sz w:val="18"/>
          <w:szCs w:val="18"/>
        </w:rPr>
        <w:t>Postgre</w:t>
      </w:r>
      <w:r w:rsidR="00763D12" w:rsidRPr="0028732E">
        <w:rPr>
          <w:b/>
          <w:bCs/>
          <w:color w:val="FFFFFF" w:themeColor="background1"/>
          <w:sz w:val="18"/>
          <w:szCs w:val="18"/>
        </w:rPr>
        <w:t xml:space="preserve">        </w:t>
      </w:r>
      <w:r w:rsidR="00A147D8" w:rsidRPr="0028732E">
        <w:rPr>
          <w:b/>
          <w:bCs/>
          <w:color w:val="FFFFFF" w:themeColor="background1"/>
          <w:sz w:val="18"/>
          <w:szCs w:val="18"/>
        </w:rPr>
        <w:t xml:space="preserve">  </w:t>
      </w:r>
      <w:r w:rsidR="006112E4">
        <w:rPr>
          <w:b/>
          <w:bCs/>
          <w:color w:val="FFFFFF" w:themeColor="background1"/>
          <w:sz w:val="18"/>
          <w:szCs w:val="18"/>
        </w:rPr>
        <w:t xml:space="preserve">    </w:t>
      </w:r>
      <w:r w:rsidR="00763D12" w:rsidRPr="00A147D8">
        <w:rPr>
          <w:b/>
          <w:bCs/>
          <w:color w:val="FFFFFF" w:themeColor="background1"/>
          <w:sz w:val="18"/>
          <w:szCs w:val="18"/>
        </w:rPr>
        <w:t>SQL</w:t>
      </w:r>
    </w:p>
    <w:p w14:paraId="12645DB7" w14:textId="128EDC5B" w:rsidR="00F34BD6" w:rsidRDefault="00207B07" w:rsidP="00F34BD6">
      <w:pPr>
        <w:tabs>
          <w:tab w:val="left" w:pos="2112"/>
        </w:tabs>
        <w:rPr>
          <w:b/>
          <w:bCs/>
          <w:color w:val="FFFFFF" w:themeColor="background1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1728" behindDoc="1" locked="0" layoutInCell="1" allowOverlap="1" wp14:anchorId="33A84552" wp14:editId="1888E33E">
            <wp:simplePos x="0" y="0"/>
            <wp:positionH relativeFrom="margin">
              <wp:posOffset>15876</wp:posOffset>
            </wp:positionH>
            <wp:positionV relativeFrom="paragraph">
              <wp:posOffset>120015</wp:posOffset>
            </wp:positionV>
            <wp:extent cx="2085340" cy="209849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86" cy="211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2B0">
        <w:rPr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725824" behindDoc="1" locked="0" layoutInCell="1" allowOverlap="1" wp14:anchorId="72B31FBA" wp14:editId="46129B46">
            <wp:simplePos x="0" y="0"/>
            <wp:positionH relativeFrom="margin">
              <wp:posOffset>4445635</wp:posOffset>
            </wp:positionH>
            <wp:positionV relativeFrom="paragraph">
              <wp:posOffset>111760</wp:posOffset>
            </wp:positionV>
            <wp:extent cx="2026285" cy="2044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2752" behindDoc="1" locked="0" layoutInCell="1" allowOverlap="1" wp14:anchorId="7747DBD0" wp14:editId="48F7AA78">
            <wp:simplePos x="0" y="0"/>
            <wp:positionH relativeFrom="margin">
              <wp:posOffset>2243455</wp:posOffset>
            </wp:positionH>
            <wp:positionV relativeFrom="paragraph">
              <wp:posOffset>120349</wp:posOffset>
            </wp:positionV>
            <wp:extent cx="2101850" cy="2120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BF53F" w14:textId="4740CD0E" w:rsidR="00F34BD6" w:rsidRPr="00E012B0" w:rsidRDefault="00B410D1" w:rsidP="00F34BD6">
      <w:pPr>
        <w:tabs>
          <w:tab w:val="left" w:pos="2112"/>
        </w:tabs>
        <w:rPr>
          <w:b/>
          <w:bCs/>
          <w:color w:val="FFFFFF" w:themeColor="background1"/>
          <w:sz w:val="18"/>
          <w:szCs w:val="18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7872" behindDoc="1" locked="0" layoutInCell="1" allowOverlap="1" wp14:anchorId="1049C5BC" wp14:editId="115E34E8">
            <wp:simplePos x="0" y="0"/>
            <wp:positionH relativeFrom="margin">
              <wp:posOffset>23496</wp:posOffset>
            </wp:positionH>
            <wp:positionV relativeFrom="paragraph">
              <wp:posOffset>247015</wp:posOffset>
            </wp:positionV>
            <wp:extent cx="2077720" cy="209656"/>
            <wp:effectExtent l="0" t="0" r="508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22" cy="20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B57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E23C365" wp14:editId="1EA310A1">
            <wp:simplePos x="0" y="0"/>
            <wp:positionH relativeFrom="margin">
              <wp:posOffset>4446905</wp:posOffset>
            </wp:positionH>
            <wp:positionV relativeFrom="paragraph">
              <wp:posOffset>247650</wp:posOffset>
            </wp:positionV>
            <wp:extent cx="2053794" cy="207241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94" cy="207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B57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29920" behindDoc="1" locked="0" layoutInCell="1" allowOverlap="1" wp14:anchorId="63ABFED1" wp14:editId="186BE8C5">
            <wp:simplePos x="0" y="0"/>
            <wp:positionH relativeFrom="margin">
              <wp:posOffset>2251075</wp:posOffset>
            </wp:positionH>
            <wp:positionV relativeFrom="paragraph">
              <wp:posOffset>246380</wp:posOffset>
            </wp:positionV>
            <wp:extent cx="2101850" cy="21209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BD6"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3C29F1">
        <w:rPr>
          <w:b/>
          <w:bCs/>
          <w:color w:val="FFFFFF" w:themeColor="background1"/>
          <w:sz w:val="18"/>
          <w:szCs w:val="18"/>
        </w:rPr>
        <w:t xml:space="preserve">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Shell     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Putty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Linux-CLI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IntelliJ     </w:t>
      </w:r>
      <w:r w:rsidR="00507AA0" w:rsidRPr="00E012B0">
        <w:rPr>
          <w:b/>
          <w:bCs/>
          <w:color w:val="FFFFFF" w:themeColor="background1"/>
          <w:sz w:val="18"/>
          <w:szCs w:val="18"/>
        </w:rPr>
        <w:t xml:space="preserve">       </w:t>
      </w:r>
      <w:r w:rsid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507AA0" w:rsidRPr="00E012B0">
        <w:rPr>
          <w:b/>
          <w:bCs/>
          <w:color w:val="FFFFFF" w:themeColor="background1"/>
          <w:sz w:val="18"/>
          <w:szCs w:val="18"/>
        </w:rPr>
        <w:t>VS-Code</w:t>
      </w:r>
      <w:r w:rsidR="00455E87">
        <w:rPr>
          <w:b/>
          <w:bCs/>
          <w:color w:val="FFFFFF" w:themeColor="background1"/>
          <w:sz w:val="18"/>
          <w:szCs w:val="18"/>
        </w:rPr>
        <w:t xml:space="preserve">            Git                   IAM</w:t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   </w:t>
      </w:r>
      <w:r w:rsidR="00455E87">
        <w:rPr>
          <w:b/>
          <w:bCs/>
          <w:color w:val="FFFFFF" w:themeColor="background1"/>
          <w:sz w:val="18"/>
          <w:szCs w:val="18"/>
        </w:rPr>
        <w:t xml:space="preserve">            </w:t>
      </w:r>
      <w:r w:rsidR="00551451">
        <w:rPr>
          <w:b/>
          <w:bCs/>
          <w:color w:val="FFFFFF" w:themeColor="background1"/>
          <w:sz w:val="18"/>
          <w:szCs w:val="18"/>
        </w:rPr>
        <w:t xml:space="preserve"> </w:t>
      </w:r>
      <w:r w:rsidR="00455E87">
        <w:rPr>
          <w:b/>
          <w:bCs/>
          <w:color w:val="FFFFFF" w:themeColor="background1"/>
          <w:sz w:val="18"/>
          <w:szCs w:val="18"/>
        </w:rPr>
        <w:t>ECR</w:t>
      </w:r>
      <w:r w:rsidR="00860232">
        <w:rPr>
          <w:b/>
          <w:bCs/>
          <w:color w:val="FFFFFF" w:themeColor="background1"/>
          <w:sz w:val="18"/>
          <w:szCs w:val="18"/>
        </w:rPr>
        <w:t xml:space="preserve"> </w:t>
      </w:r>
      <w:r w:rsidR="0028732E">
        <w:rPr>
          <w:b/>
          <w:bCs/>
          <w:color w:val="FFFFFF" w:themeColor="background1"/>
          <w:sz w:val="18"/>
          <w:szCs w:val="18"/>
        </w:rPr>
        <w:t xml:space="preserve">          CloudFront</w:t>
      </w:r>
      <w:r w:rsidR="00507AA0" w:rsidRPr="00E012B0">
        <w:rPr>
          <w:b/>
          <w:bCs/>
          <w:color w:val="FFFFFF" w:themeColor="background1"/>
          <w:sz w:val="18"/>
          <w:szCs w:val="18"/>
        </w:rPr>
        <w:tab/>
      </w:r>
      <w:r w:rsidR="00507AA0" w:rsidRPr="00E012B0">
        <w:rPr>
          <w:b/>
          <w:bCs/>
          <w:color w:val="FFFFFF" w:themeColor="background1"/>
          <w:sz w:val="18"/>
          <w:szCs w:val="18"/>
        </w:rPr>
        <w:tab/>
      </w:r>
      <w:r w:rsidR="00B77F93" w:rsidRPr="00E012B0">
        <w:rPr>
          <w:b/>
          <w:bCs/>
          <w:color w:val="FFFFFF" w:themeColor="background1"/>
          <w:sz w:val="18"/>
          <w:szCs w:val="18"/>
        </w:rPr>
        <w:t xml:space="preserve">    </w:t>
      </w:r>
    </w:p>
    <w:p w14:paraId="38D6C041" w14:textId="5F5DFB18" w:rsidR="00282DA5" w:rsidRPr="00282DA5" w:rsidRDefault="00763D12" w:rsidP="00282DA5">
      <w:pPr>
        <w:rPr>
          <w:b/>
          <w:color w:val="000000"/>
          <w:sz w:val="18"/>
          <w:szCs w:val="18"/>
        </w:rPr>
      </w:pPr>
      <w:r w:rsidRPr="00E012B0">
        <w:rPr>
          <w:b/>
          <w:color w:val="000000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 </w:t>
      </w:r>
      <w:r w:rsidR="00CE3C86">
        <w:rPr>
          <w:b/>
          <w:bCs/>
          <w:color w:val="FFFFFF" w:themeColor="background1"/>
          <w:sz w:val="18"/>
          <w:szCs w:val="18"/>
        </w:rPr>
        <w:t xml:space="preserve">  </w:t>
      </w:r>
      <w:r w:rsidR="0030340C">
        <w:rPr>
          <w:b/>
          <w:bCs/>
          <w:color w:val="FFFFFF" w:themeColor="background1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>Lambda</w:t>
      </w:r>
      <w:r w:rsidRPr="00E012B0">
        <w:rPr>
          <w:b/>
          <w:color w:val="000000"/>
          <w:sz w:val="18"/>
          <w:szCs w:val="18"/>
        </w:rPr>
        <w:t xml:space="preserve">               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EC2                   ECS                  </w:t>
      </w:r>
      <w:r w:rsidR="00CE3C86">
        <w:rPr>
          <w:b/>
          <w:bCs/>
          <w:color w:val="FFFFFF" w:themeColor="background1"/>
          <w:sz w:val="18"/>
          <w:szCs w:val="18"/>
        </w:rPr>
        <w:t xml:space="preserve">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S3 </w:t>
      </w:r>
      <w:r w:rsidRPr="00E012B0">
        <w:rPr>
          <w:b/>
          <w:bCs/>
          <w:color w:val="FFFFFF" w:themeColor="background1"/>
          <w:sz w:val="18"/>
          <w:szCs w:val="18"/>
        </w:rPr>
        <w:tab/>
        <w:t xml:space="preserve">  </w:t>
      </w:r>
      <w:r w:rsidR="00507AA0" w:rsidRPr="00E012B0">
        <w:rPr>
          <w:b/>
          <w:bCs/>
          <w:color w:val="FFFFFF" w:themeColor="background1"/>
          <w:sz w:val="18"/>
          <w:szCs w:val="18"/>
        </w:rPr>
        <w:t xml:space="preserve">              </w:t>
      </w:r>
      <w:r w:rsidRPr="00E012B0">
        <w:rPr>
          <w:b/>
          <w:bCs/>
          <w:color w:val="FFFFFF" w:themeColor="background1"/>
          <w:sz w:val="18"/>
          <w:szCs w:val="18"/>
        </w:rPr>
        <w:t xml:space="preserve">IAM         </w:t>
      </w:r>
      <w:r w:rsidR="006B60D5">
        <w:rPr>
          <w:b/>
          <w:bCs/>
          <w:color w:val="FFFFFF" w:themeColor="background1"/>
          <w:sz w:val="18"/>
          <w:szCs w:val="18"/>
        </w:rPr>
        <w:t xml:space="preserve"> </w:t>
      </w:r>
      <w:r w:rsidRPr="006B60D5">
        <w:rPr>
          <w:b/>
          <w:bCs/>
          <w:color w:val="FFFFFF" w:themeColor="background1"/>
          <w:sz w:val="16"/>
          <w:szCs w:val="16"/>
        </w:rPr>
        <w:t>API-Gateway</w:t>
      </w:r>
      <w:r w:rsidR="00A147D8" w:rsidRPr="00E012B0">
        <w:rPr>
          <w:b/>
          <w:bCs/>
          <w:color w:val="FFFFFF" w:themeColor="background1"/>
          <w:sz w:val="18"/>
          <w:szCs w:val="18"/>
        </w:rPr>
        <w:t xml:space="preserve">          VPC             Route53       </w:t>
      </w:r>
      <w:r w:rsidR="006B60D5">
        <w:rPr>
          <w:b/>
          <w:bCs/>
          <w:color w:val="FFFFFF" w:themeColor="background1"/>
          <w:sz w:val="18"/>
          <w:szCs w:val="18"/>
        </w:rPr>
        <w:t xml:space="preserve">  </w:t>
      </w:r>
      <w:r w:rsidR="00A147D8" w:rsidRPr="00E012B0">
        <w:rPr>
          <w:b/>
          <w:bCs/>
          <w:color w:val="FFFFFF" w:themeColor="background1"/>
          <w:sz w:val="18"/>
          <w:szCs w:val="18"/>
        </w:rPr>
        <w:t>DynamoDB</w:t>
      </w:r>
    </w:p>
    <w:p w14:paraId="4D1412C9" w14:textId="10854062" w:rsidR="009824FC" w:rsidRPr="001A6991" w:rsidRDefault="006D3E2F" w:rsidP="00282DA5">
      <w:pPr>
        <w:spacing w:before="240"/>
        <w:rPr>
          <w:b/>
          <w:bCs/>
          <w:color w:val="FFFFFF" w:themeColor="background1"/>
          <w:sz w:val="16"/>
          <w:szCs w:val="16"/>
        </w:rPr>
      </w:pP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6064" behindDoc="1" locked="0" layoutInCell="1" allowOverlap="1" wp14:anchorId="1B75BC77" wp14:editId="2ED8B025">
            <wp:simplePos x="0" y="0"/>
            <wp:positionH relativeFrom="margin">
              <wp:posOffset>4448810</wp:posOffset>
            </wp:positionH>
            <wp:positionV relativeFrom="paragraph">
              <wp:posOffset>108585</wp:posOffset>
            </wp:positionV>
            <wp:extent cx="2072640" cy="2091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9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8112" behindDoc="1" locked="0" layoutInCell="1" allowOverlap="1" wp14:anchorId="4CC106F6" wp14:editId="16426A12">
            <wp:simplePos x="0" y="0"/>
            <wp:positionH relativeFrom="margin">
              <wp:posOffset>2244090</wp:posOffset>
            </wp:positionH>
            <wp:positionV relativeFrom="paragraph">
              <wp:posOffset>108585</wp:posOffset>
            </wp:positionV>
            <wp:extent cx="2072640" cy="20914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9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DA5">
        <w:rPr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734016" behindDoc="1" locked="0" layoutInCell="1" allowOverlap="1" wp14:anchorId="6CB1EF60" wp14:editId="2665CBF4">
            <wp:simplePos x="0" y="0"/>
            <wp:positionH relativeFrom="margin">
              <wp:posOffset>28575</wp:posOffset>
            </wp:positionH>
            <wp:positionV relativeFrom="paragraph">
              <wp:posOffset>109220</wp:posOffset>
            </wp:positionV>
            <wp:extent cx="2072640" cy="20914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98" cy="215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DA5">
        <w:rPr>
          <w:b/>
          <w:bCs/>
          <w:color w:val="FFFFFF" w:themeColor="background1"/>
          <w:sz w:val="16"/>
          <w:szCs w:val="16"/>
        </w:rPr>
        <w:t xml:space="preserve">       </w:t>
      </w:r>
      <w:r w:rsidR="00F306C2" w:rsidRPr="001A6991">
        <w:rPr>
          <w:b/>
          <w:bCs/>
          <w:color w:val="FFFFFF" w:themeColor="background1"/>
          <w:sz w:val="16"/>
          <w:szCs w:val="16"/>
        </w:rPr>
        <w:t>SN</w:t>
      </w:r>
      <w:r w:rsidR="00282DA5">
        <w:rPr>
          <w:b/>
          <w:bCs/>
          <w:color w:val="FFFFFF" w:themeColor="background1"/>
          <w:sz w:val="16"/>
          <w:szCs w:val="16"/>
        </w:rPr>
        <w:t>S</w:t>
      </w:r>
      <w:r w:rsidR="00282DA5">
        <w:rPr>
          <w:b/>
          <w:bCs/>
          <w:color w:val="FFFFFF" w:themeColor="background1"/>
          <w:sz w:val="16"/>
          <w:szCs w:val="16"/>
        </w:rPr>
        <w:tab/>
      </w:r>
      <w:r w:rsidR="00F306C2" w:rsidRPr="001A6991">
        <w:rPr>
          <w:b/>
          <w:bCs/>
          <w:color w:val="FFFFFF" w:themeColor="background1"/>
          <w:sz w:val="16"/>
          <w:szCs w:val="16"/>
        </w:rPr>
        <w:tab/>
      </w:r>
      <w:r w:rsidR="00F1756A">
        <w:rPr>
          <w:b/>
          <w:bCs/>
          <w:color w:val="FFFFFF" w:themeColor="background1"/>
          <w:sz w:val="16"/>
          <w:szCs w:val="16"/>
        </w:rPr>
        <w:t xml:space="preserve"> </w:t>
      </w:r>
      <w:r w:rsidR="00F306C2" w:rsidRPr="001A6991">
        <w:rPr>
          <w:b/>
          <w:bCs/>
          <w:color w:val="FFFFFF" w:themeColor="background1"/>
          <w:sz w:val="16"/>
          <w:szCs w:val="16"/>
        </w:rPr>
        <w:t xml:space="preserve">SES </w:t>
      </w:r>
      <w:r w:rsidR="00B87B9D" w:rsidRPr="001A6991">
        <w:rPr>
          <w:b/>
          <w:bCs/>
          <w:color w:val="FFFFFF" w:themeColor="background1"/>
          <w:sz w:val="16"/>
          <w:szCs w:val="16"/>
        </w:rPr>
        <w:t xml:space="preserve">          </w:t>
      </w:r>
      <w:r w:rsidR="001A6991">
        <w:rPr>
          <w:b/>
          <w:bCs/>
          <w:color w:val="FFFFFF" w:themeColor="background1"/>
          <w:sz w:val="16"/>
          <w:szCs w:val="16"/>
        </w:rPr>
        <w:t xml:space="preserve">   </w:t>
      </w:r>
      <w:r w:rsidR="00F40030" w:rsidRPr="001A6991">
        <w:rPr>
          <w:b/>
          <w:bCs/>
          <w:color w:val="FFFFFF" w:themeColor="background1"/>
          <w:sz w:val="16"/>
          <w:szCs w:val="16"/>
        </w:rPr>
        <w:t>CloudWatch</w:t>
      </w:r>
      <w:r>
        <w:rPr>
          <w:b/>
          <w:bCs/>
          <w:color w:val="FFFFFF" w:themeColor="background1"/>
          <w:sz w:val="16"/>
          <w:szCs w:val="16"/>
        </w:rPr>
        <w:t xml:space="preserve">           </w:t>
      </w:r>
      <w:r w:rsidRPr="006D3E2F">
        <w:rPr>
          <w:b/>
          <w:bCs/>
          <w:color w:val="FFFFFF" w:themeColor="background1"/>
          <w:sz w:val="13"/>
          <w:szCs w:val="13"/>
        </w:rPr>
        <w:t>Spring-Gateway</w:t>
      </w:r>
      <w:r>
        <w:rPr>
          <w:b/>
          <w:bCs/>
          <w:color w:val="FFFFFF" w:themeColor="background1"/>
          <w:sz w:val="16"/>
          <w:szCs w:val="16"/>
        </w:rPr>
        <w:t xml:space="preserve"> </w:t>
      </w:r>
      <w:r w:rsidR="00A147D8" w:rsidRPr="001A6991">
        <w:rPr>
          <w:b/>
          <w:bCs/>
          <w:color w:val="FFFFFF" w:themeColor="background1"/>
          <w:sz w:val="16"/>
          <w:szCs w:val="16"/>
        </w:rPr>
        <w:t xml:space="preserve">   </w:t>
      </w:r>
      <w:r>
        <w:rPr>
          <w:b/>
          <w:bCs/>
          <w:color w:val="FFFFFF" w:themeColor="background1"/>
          <w:sz w:val="16"/>
          <w:szCs w:val="16"/>
        </w:rPr>
        <w:t xml:space="preserve">  </w:t>
      </w:r>
      <w:r w:rsidR="00A51208">
        <w:rPr>
          <w:b/>
          <w:bCs/>
          <w:color w:val="FFFFFF" w:themeColor="background1"/>
          <w:sz w:val="16"/>
          <w:szCs w:val="16"/>
        </w:rPr>
        <w:t xml:space="preserve">   </w:t>
      </w:r>
      <w:r w:rsidRPr="00D43E6B">
        <w:rPr>
          <w:b/>
          <w:bCs/>
          <w:color w:val="FFFFFF" w:themeColor="background1"/>
          <w:sz w:val="18"/>
          <w:szCs w:val="18"/>
        </w:rPr>
        <w:t>Eureka</w:t>
      </w:r>
      <w:r>
        <w:rPr>
          <w:b/>
          <w:bCs/>
          <w:color w:val="FFFFFF" w:themeColor="background1"/>
          <w:sz w:val="16"/>
          <w:szCs w:val="16"/>
        </w:rPr>
        <w:t xml:space="preserve">               </w:t>
      </w:r>
      <w:r w:rsidRPr="00D43E6B">
        <w:rPr>
          <w:b/>
          <w:bCs/>
          <w:color w:val="FFFFFF" w:themeColor="background1"/>
          <w:sz w:val="18"/>
          <w:szCs w:val="18"/>
        </w:rPr>
        <w:t>Hystrix</w:t>
      </w:r>
      <w:r>
        <w:rPr>
          <w:b/>
          <w:bCs/>
          <w:color w:val="FFFFFF" w:themeColor="background1"/>
          <w:sz w:val="16"/>
          <w:szCs w:val="16"/>
        </w:rPr>
        <w:t xml:space="preserve">            </w:t>
      </w:r>
      <w:r w:rsidR="00A51208" w:rsidRPr="00A51208">
        <w:rPr>
          <w:b/>
          <w:bCs/>
          <w:color w:val="FFFFFF" w:themeColor="background1"/>
          <w:sz w:val="16"/>
          <w:szCs w:val="16"/>
        </w:rPr>
        <w:t xml:space="preserve">Resilience4j </w:t>
      </w:r>
      <w:r w:rsidR="00A51208">
        <w:rPr>
          <w:b/>
          <w:bCs/>
          <w:color w:val="FFFFFF" w:themeColor="background1"/>
          <w:sz w:val="16"/>
          <w:szCs w:val="16"/>
        </w:rPr>
        <w:t xml:space="preserve">    </w:t>
      </w:r>
      <w:r w:rsidR="00ED1C4B">
        <w:rPr>
          <w:b/>
          <w:bCs/>
          <w:color w:val="FFFFFF" w:themeColor="background1"/>
          <w:sz w:val="16"/>
          <w:szCs w:val="16"/>
        </w:rPr>
        <w:t xml:space="preserve"> </w:t>
      </w:r>
      <w:r w:rsidR="00C22A4F" w:rsidRPr="00A51208">
        <w:rPr>
          <w:b/>
          <w:bCs/>
          <w:color w:val="FFFFFF" w:themeColor="background1"/>
          <w:sz w:val="15"/>
          <w:szCs w:val="15"/>
        </w:rPr>
        <w:t>Config-Server</w:t>
      </w:r>
      <w:r w:rsidR="008A639B">
        <w:rPr>
          <w:b/>
          <w:bCs/>
          <w:color w:val="FFFFFF" w:themeColor="background1"/>
          <w:sz w:val="15"/>
          <w:szCs w:val="15"/>
        </w:rPr>
        <w:t xml:space="preserve">          </w:t>
      </w:r>
      <w:r w:rsidR="008A639B" w:rsidRPr="00ED1C4B">
        <w:rPr>
          <w:b/>
          <w:bCs/>
          <w:color w:val="FFFFFF" w:themeColor="background1"/>
          <w:sz w:val="18"/>
          <w:szCs w:val="18"/>
        </w:rPr>
        <w:t>Feign</w:t>
      </w:r>
    </w:p>
    <w:p w14:paraId="2F1C2601" w14:textId="77777777" w:rsidR="00DA2489" w:rsidRDefault="00DA2489" w:rsidP="003F093F">
      <w:pPr>
        <w:rPr>
          <w:b/>
          <w:color w:val="000000"/>
          <w:sz w:val="12"/>
          <w:szCs w:val="18"/>
        </w:rPr>
      </w:pPr>
    </w:p>
    <w:p w14:paraId="783B1D7F" w14:textId="77777777" w:rsidR="00DA2489" w:rsidRDefault="00DA2489" w:rsidP="003F093F">
      <w:pPr>
        <w:rPr>
          <w:b/>
          <w:color w:val="000000"/>
          <w:sz w:val="12"/>
          <w:szCs w:val="18"/>
        </w:rPr>
      </w:pPr>
    </w:p>
    <w:p w14:paraId="4BC6552E" w14:textId="77777777" w:rsidR="00DA0976" w:rsidRDefault="00DA0976" w:rsidP="003F093F">
      <w:pPr>
        <w:rPr>
          <w:b/>
          <w:color w:val="000000"/>
          <w:sz w:val="12"/>
          <w:szCs w:val="18"/>
        </w:rPr>
      </w:pPr>
    </w:p>
    <w:p w14:paraId="4B4E3B49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60EFF904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7E999C67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5F8C7693" w14:textId="77777777" w:rsidR="00C54877" w:rsidRDefault="00C54877" w:rsidP="003F093F">
      <w:pPr>
        <w:rPr>
          <w:b/>
          <w:color w:val="000000"/>
          <w:sz w:val="12"/>
          <w:szCs w:val="18"/>
        </w:rPr>
      </w:pPr>
    </w:p>
    <w:p w14:paraId="11289882" w14:textId="77777777" w:rsidR="00443C1C" w:rsidRDefault="00443C1C" w:rsidP="003F093F">
      <w:pPr>
        <w:rPr>
          <w:b/>
          <w:color w:val="000000"/>
          <w:sz w:val="12"/>
          <w:szCs w:val="18"/>
        </w:rPr>
      </w:pPr>
    </w:p>
    <w:p w14:paraId="487BF3E5" w14:textId="77777777" w:rsidR="009824FC" w:rsidRPr="003F093F" w:rsidRDefault="009824FC" w:rsidP="003F093F">
      <w:pPr>
        <w:rPr>
          <w:b/>
          <w:color w:val="000000"/>
          <w:sz w:val="12"/>
          <w:szCs w:val="18"/>
        </w:rPr>
      </w:pPr>
    </w:p>
    <w:p w14:paraId="41415A30" w14:textId="77777777" w:rsidR="0053136B" w:rsidRPr="00FD2513" w:rsidRDefault="0053136B" w:rsidP="0053136B">
      <w:pPr>
        <w:shd w:val="clear" w:color="auto" w:fill="CCCCCC"/>
        <w:rPr>
          <w:sz w:val="20"/>
          <w:szCs w:val="20"/>
        </w:rPr>
      </w:pPr>
      <w:r w:rsidRPr="00FD2513">
        <w:rPr>
          <w:b/>
          <w:sz w:val="20"/>
          <w:szCs w:val="18"/>
        </w:rPr>
        <w:lastRenderedPageBreak/>
        <w:t>PROFESSIONAL ACHIEVEMENTS</w:t>
      </w:r>
    </w:p>
    <w:p w14:paraId="032DAA40" w14:textId="77777777" w:rsidR="0053136B" w:rsidRPr="00FD2513" w:rsidRDefault="0053136B" w:rsidP="0053136B">
      <w:pPr>
        <w:rPr>
          <w:b/>
          <w:color w:val="000000"/>
          <w:sz w:val="12"/>
          <w:szCs w:val="20"/>
        </w:rPr>
      </w:pPr>
    </w:p>
    <w:p w14:paraId="5A8D245E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Winner</w:t>
      </w:r>
      <w:r w:rsidRPr="00A61D2D">
        <w:rPr>
          <w:sz w:val="18"/>
          <w:szCs w:val="18"/>
        </w:rPr>
        <w:t xml:space="preserve">       </w:t>
      </w:r>
      <w:r w:rsidRPr="00A61D2D">
        <w:rPr>
          <w:b/>
          <w:bCs/>
          <w:sz w:val="18"/>
          <w:szCs w:val="18"/>
        </w:rPr>
        <w:t>-</w:t>
      </w:r>
      <w:r w:rsidRPr="00A61D2D">
        <w:rPr>
          <w:sz w:val="18"/>
          <w:szCs w:val="18"/>
        </w:rPr>
        <w:t xml:space="preserve"> Spot award at Advanced for outstanding work in developing the new version of CISG</w:t>
      </w:r>
    </w:p>
    <w:p w14:paraId="454FA41B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Finalist</w:t>
      </w:r>
      <w:r w:rsidRPr="00A61D2D">
        <w:rPr>
          <w:sz w:val="18"/>
          <w:szCs w:val="18"/>
        </w:rPr>
        <w:t xml:space="preserve">       </w:t>
      </w:r>
      <w:r w:rsidRPr="00A61D2D">
        <w:rPr>
          <w:b/>
          <w:bCs/>
          <w:sz w:val="18"/>
          <w:szCs w:val="18"/>
        </w:rPr>
        <w:t>-</w:t>
      </w:r>
      <w:r w:rsidRPr="00A61D2D">
        <w:rPr>
          <w:sz w:val="18"/>
          <w:szCs w:val="18"/>
        </w:rPr>
        <w:t xml:space="preserve"> Advanced Hackathon – by Vista group (2019) </w:t>
      </w:r>
    </w:p>
    <w:p w14:paraId="21B8647F" w14:textId="77777777" w:rsidR="00A61D2D" w:rsidRPr="00A61D2D" w:rsidRDefault="0053136B" w:rsidP="00A61D2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 xml:space="preserve">Runner-up - </w:t>
      </w:r>
      <w:r w:rsidRPr="00A61D2D">
        <w:rPr>
          <w:sz w:val="18"/>
          <w:szCs w:val="18"/>
        </w:rPr>
        <w:t>Advanced Testathon - among 52 teams - by Vista group (2020)</w:t>
      </w:r>
    </w:p>
    <w:p w14:paraId="64644F95" w14:textId="1C6374CF" w:rsidR="00311676" w:rsidRPr="00F8698D" w:rsidRDefault="0053136B" w:rsidP="00F8698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61D2D">
        <w:rPr>
          <w:b/>
          <w:bCs/>
          <w:sz w:val="18"/>
          <w:szCs w:val="18"/>
        </w:rPr>
        <w:t>Runner-up -</w:t>
      </w:r>
      <w:r w:rsidRPr="00A61D2D">
        <w:rPr>
          <w:sz w:val="18"/>
          <w:szCs w:val="18"/>
        </w:rPr>
        <w:t xml:space="preserve"> TheSunflowerLab Hackathon – (2020)</w:t>
      </w:r>
    </w:p>
    <w:sectPr w:rsidR="00311676" w:rsidRPr="00F869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07" w:right="987" w:bottom="667" w:left="759" w:header="720" w:footer="480" w:gutter="0"/>
      <w:pgBorders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AB5D7" w14:textId="77777777" w:rsidR="005F6255" w:rsidRDefault="005F6255">
      <w:r>
        <w:separator/>
      </w:r>
    </w:p>
  </w:endnote>
  <w:endnote w:type="continuationSeparator" w:id="0">
    <w:p w14:paraId="7B2B46A4" w14:textId="77777777" w:rsidR="005F6255" w:rsidRDefault="005F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10DDA" w14:textId="77777777" w:rsidR="006A5F61" w:rsidRDefault="006A5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5188" w14:textId="77777777" w:rsidR="006A5F61" w:rsidRDefault="006A5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286AF" w14:textId="77777777" w:rsidR="006A5F61" w:rsidRDefault="006A5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CDFD6" w14:textId="77777777" w:rsidR="005F6255" w:rsidRDefault="005F6255">
      <w:r>
        <w:separator/>
      </w:r>
    </w:p>
  </w:footnote>
  <w:footnote w:type="continuationSeparator" w:id="0">
    <w:p w14:paraId="67B8D5DA" w14:textId="77777777" w:rsidR="005F6255" w:rsidRDefault="005F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55B0B" w14:textId="77777777" w:rsidR="00F778D6" w:rsidRDefault="00F7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7BCAB" w14:textId="77777777" w:rsidR="00F778D6" w:rsidRDefault="00F77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6EC3" w14:textId="77777777" w:rsidR="00F778D6" w:rsidRDefault="00F77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9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0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03E4EFC"/>
    <w:multiLevelType w:val="hybridMultilevel"/>
    <w:tmpl w:val="A6C42C9E"/>
    <w:lvl w:ilvl="0" w:tplc="FCF87EF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5"/>
    <w:multiLevelType w:val="hybridMultilevel"/>
    <w:tmpl w:val="1E3E87A2"/>
    <w:lvl w:ilvl="0" w:tplc="550C4818">
      <w:start w:val="10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D6443C2"/>
    <w:multiLevelType w:val="multilevel"/>
    <w:tmpl w:val="ABA695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0"/>
      </w:rPr>
    </w:lvl>
  </w:abstractNum>
  <w:abstractNum w:abstractNumId="9" w15:restartNumberingAfterBreak="0">
    <w:nsid w:val="225008A7"/>
    <w:multiLevelType w:val="hybridMultilevel"/>
    <w:tmpl w:val="34867B8A"/>
    <w:lvl w:ilvl="0" w:tplc="08090005">
      <w:start w:val="1"/>
      <w:numFmt w:val="bullet"/>
      <w:lvlText w:val=""/>
      <w:lvlJc w:val="left"/>
      <w:pPr>
        <w:ind w:left="9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0" w15:restartNumberingAfterBreak="0">
    <w:nsid w:val="3823667E"/>
    <w:multiLevelType w:val="hybridMultilevel"/>
    <w:tmpl w:val="33FE1CFE"/>
    <w:lvl w:ilvl="0" w:tplc="0338CF3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7595"/>
    <w:multiLevelType w:val="hybridMultilevel"/>
    <w:tmpl w:val="5510A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72B2D"/>
    <w:multiLevelType w:val="hybridMultilevel"/>
    <w:tmpl w:val="C77EDE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A17C7"/>
    <w:multiLevelType w:val="hybridMultilevel"/>
    <w:tmpl w:val="2BDC0C04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EF2424D"/>
    <w:multiLevelType w:val="hybridMultilevel"/>
    <w:tmpl w:val="40D6E41A"/>
    <w:lvl w:ilvl="0" w:tplc="2788E90E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BC735D"/>
    <w:multiLevelType w:val="hybridMultilevel"/>
    <w:tmpl w:val="DCD8EA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24522"/>
    <w:multiLevelType w:val="hybridMultilevel"/>
    <w:tmpl w:val="494C75A8"/>
    <w:lvl w:ilvl="0" w:tplc="08090005">
      <w:start w:val="1"/>
      <w:numFmt w:val="bullet"/>
      <w:lvlText w:val=""/>
      <w:lvlJc w:val="left"/>
      <w:pPr>
        <w:ind w:left="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972710104">
    <w:abstractNumId w:val="0"/>
  </w:num>
  <w:num w:numId="2" w16cid:durableId="1746141740">
    <w:abstractNumId w:val="1"/>
  </w:num>
  <w:num w:numId="3" w16cid:durableId="659816462">
    <w:abstractNumId w:val="2"/>
  </w:num>
  <w:num w:numId="4" w16cid:durableId="1017540080">
    <w:abstractNumId w:val="3"/>
  </w:num>
  <w:num w:numId="5" w16cid:durableId="690034511">
    <w:abstractNumId w:val="4"/>
  </w:num>
  <w:num w:numId="6" w16cid:durableId="176382704">
    <w:abstractNumId w:val="5"/>
  </w:num>
  <w:num w:numId="7" w16cid:durableId="1139346982">
    <w:abstractNumId w:val="14"/>
  </w:num>
  <w:num w:numId="8" w16cid:durableId="868034381">
    <w:abstractNumId w:val="7"/>
  </w:num>
  <w:num w:numId="9" w16cid:durableId="1995907677">
    <w:abstractNumId w:val="6"/>
  </w:num>
  <w:num w:numId="10" w16cid:durableId="665667816">
    <w:abstractNumId w:val="10"/>
  </w:num>
  <w:num w:numId="11" w16cid:durableId="373625374">
    <w:abstractNumId w:val="12"/>
  </w:num>
  <w:num w:numId="12" w16cid:durableId="1278292039">
    <w:abstractNumId w:val="9"/>
  </w:num>
  <w:num w:numId="13" w16cid:durableId="1198816226">
    <w:abstractNumId w:val="16"/>
  </w:num>
  <w:num w:numId="14" w16cid:durableId="499469353">
    <w:abstractNumId w:val="15"/>
  </w:num>
  <w:num w:numId="15" w16cid:durableId="1658486450">
    <w:abstractNumId w:val="13"/>
  </w:num>
  <w:num w:numId="16" w16cid:durableId="2127964280">
    <w:abstractNumId w:val="11"/>
  </w:num>
  <w:num w:numId="17" w16cid:durableId="834734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4F"/>
    <w:rsid w:val="00001B12"/>
    <w:rsid w:val="00002DBE"/>
    <w:rsid w:val="00002FAB"/>
    <w:rsid w:val="00005EBC"/>
    <w:rsid w:val="00011FD2"/>
    <w:rsid w:val="00013C27"/>
    <w:rsid w:val="00022423"/>
    <w:rsid w:val="00025983"/>
    <w:rsid w:val="00042B63"/>
    <w:rsid w:val="00045DAF"/>
    <w:rsid w:val="0005504C"/>
    <w:rsid w:val="00055917"/>
    <w:rsid w:val="000762CE"/>
    <w:rsid w:val="00081C6E"/>
    <w:rsid w:val="000901A5"/>
    <w:rsid w:val="000A463F"/>
    <w:rsid w:val="000B0513"/>
    <w:rsid w:val="000B32AC"/>
    <w:rsid w:val="000B44CB"/>
    <w:rsid w:val="000C034A"/>
    <w:rsid w:val="000D08A1"/>
    <w:rsid w:val="000D1E82"/>
    <w:rsid w:val="000D49E4"/>
    <w:rsid w:val="000E2DC9"/>
    <w:rsid w:val="000E4828"/>
    <w:rsid w:val="000E5FD3"/>
    <w:rsid w:val="000F1197"/>
    <w:rsid w:val="000F377A"/>
    <w:rsid w:val="000F6451"/>
    <w:rsid w:val="00103AF6"/>
    <w:rsid w:val="00105B5D"/>
    <w:rsid w:val="00107378"/>
    <w:rsid w:val="001141EF"/>
    <w:rsid w:val="00121B2F"/>
    <w:rsid w:val="00136A74"/>
    <w:rsid w:val="00137CF4"/>
    <w:rsid w:val="00141C33"/>
    <w:rsid w:val="00146030"/>
    <w:rsid w:val="0015036A"/>
    <w:rsid w:val="00150B3D"/>
    <w:rsid w:val="00150CC6"/>
    <w:rsid w:val="0015206B"/>
    <w:rsid w:val="00156ADE"/>
    <w:rsid w:val="00157F49"/>
    <w:rsid w:val="0017086E"/>
    <w:rsid w:val="00183A95"/>
    <w:rsid w:val="00183B9B"/>
    <w:rsid w:val="001855FE"/>
    <w:rsid w:val="00193AFC"/>
    <w:rsid w:val="001A268C"/>
    <w:rsid w:val="001A37F4"/>
    <w:rsid w:val="001A4A55"/>
    <w:rsid w:val="001A6991"/>
    <w:rsid w:val="001B5878"/>
    <w:rsid w:val="001C2F1F"/>
    <w:rsid w:val="001C670C"/>
    <w:rsid w:val="001C6BAD"/>
    <w:rsid w:val="001D3112"/>
    <w:rsid w:val="001E098B"/>
    <w:rsid w:val="001E3942"/>
    <w:rsid w:val="001E58BF"/>
    <w:rsid w:val="001F081F"/>
    <w:rsid w:val="001F4282"/>
    <w:rsid w:val="0020097B"/>
    <w:rsid w:val="002055F1"/>
    <w:rsid w:val="00207B07"/>
    <w:rsid w:val="00212046"/>
    <w:rsid w:val="002140D8"/>
    <w:rsid w:val="00214C7C"/>
    <w:rsid w:val="00216C1E"/>
    <w:rsid w:val="00217CF0"/>
    <w:rsid w:val="00217F68"/>
    <w:rsid w:val="00220CE6"/>
    <w:rsid w:val="00230EB7"/>
    <w:rsid w:val="00244F50"/>
    <w:rsid w:val="00247E76"/>
    <w:rsid w:val="002540BD"/>
    <w:rsid w:val="0025686E"/>
    <w:rsid w:val="00277696"/>
    <w:rsid w:val="00282DA5"/>
    <w:rsid w:val="00284A4B"/>
    <w:rsid w:val="0028732E"/>
    <w:rsid w:val="00292E19"/>
    <w:rsid w:val="00294002"/>
    <w:rsid w:val="00294B39"/>
    <w:rsid w:val="00294CA0"/>
    <w:rsid w:val="002967BB"/>
    <w:rsid w:val="002C55F7"/>
    <w:rsid w:val="002C5D18"/>
    <w:rsid w:val="002E2630"/>
    <w:rsid w:val="002E786A"/>
    <w:rsid w:val="002F1646"/>
    <w:rsid w:val="0030340C"/>
    <w:rsid w:val="003058DF"/>
    <w:rsid w:val="00311676"/>
    <w:rsid w:val="00324E71"/>
    <w:rsid w:val="003314EE"/>
    <w:rsid w:val="003341DC"/>
    <w:rsid w:val="003420B5"/>
    <w:rsid w:val="003446EB"/>
    <w:rsid w:val="0035191A"/>
    <w:rsid w:val="00355340"/>
    <w:rsid w:val="003559F4"/>
    <w:rsid w:val="00356B94"/>
    <w:rsid w:val="0035745A"/>
    <w:rsid w:val="0036654D"/>
    <w:rsid w:val="00367C00"/>
    <w:rsid w:val="0037074D"/>
    <w:rsid w:val="003727DF"/>
    <w:rsid w:val="00394066"/>
    <w:rsid w:val="0039512D"/>
    <w:rsid w:val="003A0715"/>
    <w:rsid w:val="003A5BB4"/>
    <w:rsid w:val="003B0C47"/>
    <w:rsid w:val="003B25C1"/>
    <w:rsid w:val="003B378C"/>
    <w:rsid w:val="003B5B17"/>
    <w:rsid w:val="003C080B"/>
    <w:rsid w:val="003C29F1"/>
    <w:rsid w:val="003C77E6"/>
    <w:rsid w:val="003E3346"/>
    <w:rsid w:val="003E7153"/>
    <w:rsid w:val="003F093F"/>
    <w:rsid w:val="003F0A42"/>
    <w:rsid w:val="003F1263"/>
    <w:rsid w:val="003F483B"/>
    <w:rsid w:val="003F69D0"/>
    <w:rsid w:val="0040021A"/>
    <w:rsid w:val="0040674B"/>
    <w:rsid w:val="00407ACD"/>
    <w:rsid w:val="00426B1F"/>
    <w:rsid w:val="004316AE"/>
    <w:rsid w:val="00431FC1"/>
    <w:rsid w:val="00432381"/>
    <w:rsid w:val="00435E29"/>
    <w:rsid w:val="00443C1C"/>
    <w:rsid w:val="00455E87"/>
    <w:rsid w:val="00457500"/>
    <w:rsid w:val="004706F3"/>
    <w:rsid w:val="00476382"/>
    <w:rsid w:val="00476BBD"/>
    <w:rsid w:val="00483816"/>
    <w:rsid w:val="00491669"/>
    <w:rsid w:val="00492381"/>
    <w:rsid w:val="00493DCB"/>
    <w:rsid w:val="004A734C"/>
    <w:rsid w:val="004C24F7"/>
    <w:rsid w:val="004C6148"/>
    <w:rsid w:val="004D42AF"/>
    <w:rsid w:val="004E0543"/>
    <w:rsid w:val="004E6846"/>
    <w:rsid w:val="004E739F"/>
    <w:rsid w:val="004F34DE"/>
    <w:rsid w:val="004F5E10"/>
    <w:rsid w:val="004F5FB0"/>
    <w:rsid w:val="005022BA"/>
    <w:rsid w:val="00502B74"/>
    <w:rsid w:val="00507A14"/>
    <w:rsid w:val="00507AA0"/>
    <w:rsid w:val="00507C69"/>
    <w:rsid w:val="00530B1B"/>
    <w:rsid w:val="0053136B"/>
    <w:rsid w:val="00532AC2"/>
    <w:rsid w:val="0053479A"/>
    <w:rsid w:val="00543440"/>
    <w:rsid w:val="00551451"/>
    <w:rsid w:val="005538A5"/>
    <w:rsid w:val="005578CE"/>
    <w:rsid w:val="00564F67"/>
    <w:rsid w:val="00567724"/>
    <w:rsid w:val="00567F63"/>
    <w:rsid w:val="00571AC0"/>
    <w:rsid w:val="0059098B"/>
    <w:rsid w:val="00595103"/>
    <w:rsid w:val="00595727"/>
    <w:rsid w:val="005A30C4"/>
    <w:rsid w:val="005A6AD6"/>
    <w:rsid w:val="005D5ECB"/>
    <w:rsid w:val="005F6255"/>
    <w:rsid w:val="006112E4"/>
    <w:rsid w:val="006117D0"/>
    <w:rsid w:val="00611DF5"/>
    <w:rsid w:val="0061666E"/>
    <w:rsid w:val="00617958"/>
    <w:rsid w:val="00622545"/>
    <w:rsid w:val="0062711E"/>
    <w:rsid w:val="006360D9"/>
    <w:rsid w:val="006467ED"/>
    <w:rsid w:val="00646EF8"/>
    <w:rsid w:val="0066104D"/>
    <w:rsid w:val="006642B0"/>
    <w:rsid w:val="006835FB"/>
    <w:rsid w:val="006938EB"/>
    <w:rsid w:val="006945B9"/>
    <w:rsid w:val="006A4550"/>
    <w:rsid w:val="006A5D44"/>
    <w:rsid w:val="006A5F61"/>
    <w:rsid w:val="006B38DD"/>
    <w:rsid w:val="006B60D5"/>
    <w:rsid w:val="006B6DA6"/>
    <w:rsid w:val="006D0FB7"/>
    <w:rsid w:val="006D3DC3"/>
    <w:rsid w:val="006D3E2F"/>
    <w:rsid w:val="006D493E"/>
    <w:rsid w:val="006D758A"/>
    <w:rsid w:val="0070070C"/>
    <w:rsid w:val="0070142A"/>
    <w:rsid w:val="00706EBE"/>
    <w:rsid w:val="0071346A"/>
    <w:rsid w:val="0071770D"/>
    <w:rsid w:val="00731C3D"/>
    <w:rsid w:val="00734428"/>
    <w:rsid w:val="00737A51"/>
    <w:rsid w:val="00745FDF"/>
    <w:rsid w:val="00746A11"/>
    <w:rsid w:val="00751345"/>
    <w:rsid w:val="007570AA"/>
    <w:rsid w:val="00763D12"/>
    <w:rsid w:val="00764A41"/>
    <w:rsid w:val="00767BEA"/>
    <w:rsid w:val="00770B9A"/>
    <w:rsid w:val="00772DDF"/>
    <w:rsid w:val="0077434C"/>
    <w:rsid w:val="00776B68"/>
    <w:rsid w:val="00776F13"/>
    <w:rsid w:val="00790C9B"/>
    <w:rsid w:val="00793A55"/>
    <w:rsid w:val="007972BD"/>
    <w:rsid w:val="007A22D8"/>
    <w:rsid w:val="007A31E1"/>
    <w:rsid w:val="007A6BA2"/>
    <w:rsid w:val="007B0B57"/>
    <w:rsid w:val="007D3B64"/>
    <w:rsid w:val="007D3DB8"/>
    <w:rsid w:val="007F177A"/>
    <w:rsid w:val="008043FE"/>
    <w:rsid w:val="00821967"/>
    <w:rsid w:val="00822D64"/>
    <w:rsid w:val="008231B3"/>
    <w:rsid w:val="00824B58"/>
    <w:rsid w:val="0083487C"/>
    <w:rsid w:val="00835052"/>
    <w:rsid w:val="00837AA2"/>
    <w:rsid w:val="00840524"/>
    <w:rsid w:val="0084122D"/>
    <w:rsid w:val="0084544F"/>
    <w:rsid w:val="008477E2"/>
    <w:rsid w:val="00850361"/>
    <w:rsid w:val="00850DD8"/>
    <w:rsid w:val="00852D9F"/>
    <w:rsid w:val="00860232"/>
    <w:rsid w:val="00861AA1"/>
    <w:rsid w:val="00875DAB"/>
    <w:rsid w:val="008778D3"/>
    <w:rsid w:val="008824F5"/>
    <w:rsid w:val="00887471"/>
    <w:rsid w:val="008874CC"/>
    <w:rsid w:val="008913F6"/>
    <w:rsid w:val="008A3592"/>
    <w:rsid w:val="008A410B"/>
    <w:rsid w:val="008A639B"/>
    <w:rsid w:val="008A73BC"/>
    <w:rsid w:val="008C0C5C"/>
    <w:rsid w:val="008C1AF6"/>
    <w:rsid w:val="008D703E"/>
    <w:rsid w:val="008E2BD8"/>
    <w:rsid w:val="008F23D7"/>
    <w:rsid w:val="00903EE7"/>
    <w:rsid w:val="00905356"/>
    <w:rsid w:val="00906B17"/>
    <w:rsid w:val="0091358C"/>
    <w:rsid w:val="009156E0"/>
    <w:rsid w:val="00920477"/>
    <w:rsid w:val="009237B0"/>
    <w:rsid w:val="0092755C"/>
    <w:rsid w:val="009301B9"/>
    <w:rsid w:val="009302DF"/>
    <w:rsid w:val="00932BCF"/>
    <w:rsid w:val="00947824"/>
    <w:rsid w:val="00952C67"/>
    <w:rsid w:val="00952DE6"/>
    <w:rsid w:val="00954435"/>
    <w:rsid w:val="00955B6D"/>
    <w:rsid w:val="009615DC"/>
    <w:rsid w:val="0096344F"/>
    <w:rsid w:val="0097129D"/>
    <w:rsid w:val="00974013"/>
    <w:rsid w:val="009758F5"/>
    <w:rsid w:val="009824FC"/>
    <w:rsid w:val="009829F6"/>
    <w:rsid w:val="00990165"/>
    <w:rsid w:val="00992B0D"/>
    <w:rsid w:val="00992B19"/>
    <w:rsid w:val="0099368E"/>
    <w:rsid w:val="00994124"/>
    <w:rsid w:val="009A4F0D"/>
    <w:rsid w:val="009B00BF"/>
    <w:rsid w:val="009C341A"/>
    <w:rsid w:val="009D08A7"/>
    <w:rsid w:val="009D4095"/>
    <w:rsid w:val="009D58EE"/>
    <w:rsid w:val="009D5F75"/>
    <w:rsid w:val="009D6450"/>
    <w:rsid w:val="009D6EC0"/>
    <w:rsid w:val="009E3EC9"/>
    <w:rsid w:val="009E481A"/>
    <w:rsid w:val="009F1794"/>
    <w:rsid w:val="009F6609"/>
    <w:rsid w:val="009F7E06"/>
    <w:rsid w:val="00A02426"/>
    <w:rsid w:val="00A03816"/>
    <w:rsid w:val="00A13879"/>
    <w:rsid w:val="00A147D8"/>
    <w:rsid w:val="00A179F4"/>
    <w:rsid w:val="00A222BA"/>
    <w:rsid w:val="00A22942"/>
    <w:rsid w:val="00A234BB"/>
    <w:rsid w:val="00A23D86"/>
    <w:rsid w:val="00A23F7E"/>
    <w:rsid w:val="00A30A94"/>
    <w:rsid w:val="00A31E32"/>
    <w:rsid w:val="00A42CA0"/>
    <w:rsid w:val="00A434D2"/>
    <w:rsid w:val="00A471E8"/>
    <w:rsid w:val="00A51208"/>
    <w:rsid w:val="00A52B3B"/>
    <w:rsid w:val="00A554F4"/>
    <w:rsid w:val="00A56335"/>
    <w:rsid w:val="00A61D2D"/>
    <w:rsid w:val="00A62344"/>
    <w:rsid w:val="00A776C1"/>
    <w:rsid w:val="00A80BB4"/>
    <w:rsid w:val="00A84795"/>
    <w:rsid w:val="00A85578"/>
    <w:rsid w:val="00A917A7"/>
    <w:rsid w:val="00A94397"/>
    <w:rsid w:val="00A948FF"/>
    <w:rsid w:val="00AB0E81"/>
    <w:rsid w:val="00AB1E81"/>
    <w:rsid w:val="00AC08D7"/>
    <w:rsid w:val="00AD2F55"/>
    <w:rsid w:val="00AE506E"/>
    <w:rsid w:val="00AE7BFC"/>
    <w:rsid w:val="00AF235E"/>
    <w:rsid w:val="00AF4A61"/>
    <w:rsid w:val="00B005E4"/>
    <w:rsid w:val="00B1159B"/>
    <w:rsid w:val="00B2155B"/>
    <w:rsid w:val="00B219E0"/>
    <w:rsid w:val="00B24C0C"/>
    <w:rsid w:val="00B2712E"/>
    <w:rsid w:val="00B30696"/>
    <w:rsid w:val="00B32296"/>
    <w:rsid w:val="00B410D1"/>
    <w:rsid w:val="00B43865"/>
    <w:rsid w:val="00B4786C"/>
    <w:rsid w:val="00B51AEF"/>
    <w:rsid w:val="00B60C00"/>
    <w:rsid w:val="00B6161B"/>
    <w:rsid w:val="00B679F7"/>
    <w:rsid w:val="00B71C6B"/>
    <w:rsid w:val="00B77F93"/>
    <w:rsid w:val="00B8671F"/>
    <w:rsid w:val="00B873CF"/>
    <w:rsid w:val="00B87B9D"/>
    <w:rsid w:val="00B92BD2"/>
    <w:rsid w:val="00B94952"/>
    <w:rsid w:val="00B95E35"/>
    <w:rsid w:val="00BA4708"/>
    <w:rsid w:val="00BB3826"/>
    <w:rsid w:val="00BB4B1F"/>
    <w:rsid w:val="00BC13BA"/>
    <w:rsid w:val="00BC51AF"/>
    <w:rsid w:val="00BC5C7A"/>
    <w:rsid w:val="00BD2720"/>
    <w:rsid w:val="00BD6885"/>
    <w:rsid w:val="00BE39C6"/>
    <w:rsid w:val="00BE73A3"/>
    <w:rsid w:val="00BE7FC7"/>
    <w:rsid w:val="00BF1DF2"/>
    <w:rsid w:val="00C01760"/>
    <w:rsid w:val="00C03FB1"/>
    <w:rsid w:val="00C04FDB"/>
    <w:rsid w:val="00C06771"/>
    <w:rsid w:val="00C129D4"/>
    <w:rsid w:val="00C228C0"/>
    <w:rsid w:val="00C22A4F"/>
    <w:rsid w:val="00C22DCF"/>
    <w:rsid w:val="00C245D8"/>
    <w:rsid w:val="00C2789F"/>
    <w:rsid w:val="00C349DD"/>
    <w:rsid w:val="00C353CC"/>
    <w:rsid w:val="00C4048A"/>
    <w:rsid w:val="00C41730"/>
    <w:rsid w:val="00C44288"/>
    <w:rsid w:val="00C54877"/>
    <w:rsid w:val="00C55998"/>
    <w:rsid w:val="00C5607D"/>
    <w:rsid w:val="00C65309"/>
    <w:rsid w:val="00C817C9"/>
    <w:rsid w:val="00C9002F"/>
    <w:rsid w:val="00CB043F"/>
    <w:rsid w:val="00CC6C48"/>
    <w:rsid w:val="00CD7DB1"/>
    <w:rsid w:val="00CE21E6"/>
    <w:rsid w:val="00CE3C86"/>
    <w:rsid w:val="00CF497E"/>
    <w:rsid w:val="00D06338"/>
    <w:rsid w:val="00D1041A"/>
    <w:rsid w:val="00D238A6"/>
    <w:rsid w:val="00D23B98"/>
    <w:rsid w:val="00D24834"/>
    <w:rsid w:val="00D2777A"/>
    <w:rsid w:val="00D30DF2"/>
    <w:rsid w:val="00D3728B"/>
    <w:rsid w:val="00D41A9A"/>
    <w:rsid w:val="00D43DDF"/>
    <w:rsid w:val="00D43E6B"/>
    <w:rsid w:val="00D44CDE"/>
    <w:rsid w:val="00D4593B"/>
    <w:rsid w:val="00D567F9"/>
    <w:rsid w:val="00D65F85"/>
    <w:rsid w:val="00D715B1"/>
    <w:rsid w:val="00D77B92"/>
    <w:rsid w:val="00D80E56"/>
    <w:rsid w:val="00D83053"/>
    <w:rsid w:val="00D8423F"/>
    <w:rsid w:val="00D9476D"/>
    <w:rsid w:val="00D96CDC"/>
    <w:rsid w:val="00DA0976"/>
    <w:rsid w:val="00DA17FC"/>
    <w:rsid w:val="00DA2489"/>
    <w:rsid w:val="00DC508A"/>
    <w:rsid w:val="00DC58FE"/>
    <w:rsid w:val="00DD2A50"/>
    <w:rsid w:val="00DD31F3"/>
    <w:rsid w:val="00DD50AC"/>
    <w:rsid w:val="00DE21D3"/>
    <w:rsid w:val="00DF0BC8"/>
    <w:rsid w:val="00E012B0"/>
    <w:rsid w:val="00E02DBD"/>
    <w:rsid w:val="00E111D2"/>
    <w:rsid w:val="00E11549"/>
    <w:rsid w:val="00E11D12"/>
    <w:rsid w:val="00E33A8E"/>
    <w:rsid w:val="00E361B8"/>
    <w:rsid w:val="00E4522F"/>
    <w:rsid w:val="00E7498E"/>
    <w:rsid w:val="00E8304F"/>
    <w:rsid w:val="00E85557"/>
    <w:rsid w:val="00E97980"/>
    <w:rsid w:val="00EA30A8"/>
    <w:rsid w:val="00EA5602"/>
    <w:rsid w:val="00EA7099"/>
    <w:rsid w:val="00EB3EE9"/>
    <w:rsid w:val="00EB4A26"/>
    <w:rsid w:val="00EC35DC"/>
    <w:rsid w:val="00EC7070"/>
    <w:rsid w:val="00ED1C4B"/>
    <w:rsid w:val="00ED4557"/>
    <w:rsid w:val="00EE24A5"/>
    <w:rsid w:val="00EE6BBA"/>
    <w:rsid w:val="00EF1009"/>
    <w:rsid w:val="00EF4548"/>
    <w:rsid w:val="00EF558E"/>
    <w:rsid w:val="00F052D4"/>
    <w:rsid w:val="00F1756A"/>
    <w:rsid w:val="00F2236C"/>
    <w:rsid w:val="00F25BE2"/>
    <w:rsid w:val="00F306C2"/>
    <w:rsid w:val="00F31425"/>
    <w:rsid w:val="00F31940"/>
    <w:rsid w:val="00F34BD6"/>
    <w:rsid w:val="00F40030"/>
    <w:rsid w:val="00F43529"/>
    <w:rsid w:val="00F475D3"/>
    <w:rsid w:val="00F502A2"/>
    <w:rsid w:val="00F50414"/>
    <w:rsid w:val="00F52F8F"/>
    <w:rsid w:val="00F534C7"/>
    <w:rsid w:val="00F55A1B"/>
    <w:rsid w:val="00F60084"/>
    <w:rsid w:val="00F73228"/>
    <w:rsid w:val="00F774CB"/>
    <w:rsid w:val="00F778D6"/>
    <w:rsid w:val="00F80238"/>
    <w:rsid w:val="00F8698D"/>
    <w:rsid w:val="00F9084C"/>
    <w:rsid w:val="00FB2CBD"/>
    <w:rsid w:val="00FB2E58"/>
    <w:rsid w:val="00FC16B2"/>
    <w:rsid w:val="00FD1AF4"/>
    <w:rsid w:val="00FD2513"/>
    <w:rsid w:val="00FD737A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64AE913"/>
  <w15:chartTrackingRefBased/>
  <w15:docId w15:val="{EEBA5C88-4B69-1045-9320-AB6D52F9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  <w:color w:val="00000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hAnsi="Times New Roman" w:cs="Times New Roman" w:hint="default"/>
      <w:color w:val="000000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2">
    <w:name w:val="WW8Num2z2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sz w:val="21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00000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color w:val="000000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WW8Num3z2">
    <w:name w:val="WW8Num3z2"/>
    <w:rPr>
      <w:rFonts w:ascii="Symbol" w:hAnsi="Symbol" w:cs="Symbol" w:hint="default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Symbol" w:hAnsi="Symbol" w:cs="Symbol" w:hint="default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2">
    <w:name w:val="WW8Num11z2"/>
    <w:rPr>
      <w:rFonts w:ascii="Wingdings" w:hAnsi="Wingdings" w:cs="Wingdings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2z2">
    <w:name w:val="WW8Num22z2"/>
    <w:rPr>
      <w:rFonts w:ascii="Symbol" w:hAnsi="Symbol" w:cs="Symbol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apple-style-span">
    <w:name w:val="apple-style-span"/>
    <w:basedOn w:val="WW-DefaultParagraphFont"/>
  </w:style>
  <w:style w:type="character" w:customStyle="1" w:styleId="BodyTextChar">
    <w:name w:val="Body Text Char"/>
    <w:rPr>
      <w:rFonts w:ascii="Calibri" w:hAnsi="Calibri" w:cs="Calibri"/>
      <w:sz w:val="22"/>
      <w:szCs w:val="22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US" w:eastAsia="zh-CN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 w:cs="Calibri"/>
      <w:sz w:val="22"/>
      <w:szCs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ocumentMap1">
    <w:name w:val="Document Map1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83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ydip-barvaliya" TargetMode="External"/><Relationship Id="rId13" Type="http://schemas.openxmlformats.org/officeDocument/2006/relationships/hyperlink" Target="mailto:jaydipbarvaliya55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jaydipbarvaliya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aydip-barvaliy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aydipbarvaliya55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aydipbarvaliya.com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14E7-2F7F-48E3-9682-4E1A4A0F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1017</Words>
  <Characters>6810</Characters>
  <Application>Microsoft Office Word</Application>
  <DocSecurity>0</DocSecurity>
  <Lines>154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Links>
    <vt:vector size="6" baseType="variant">
      <vt:variant>
        <vt:i4>7209068</vt:i4>
      </vt:variant>
      <vt:variant>
        <vt:i4>0</vt:i4>
      </vt:variant>
      <vt:variant>
        <vt:i4>0</vt:i4>
      </vt:variant>
      <vt:variant>
        <vt:i4>5</vt:i4>
      </vt:variant>
      <vt:variant>
        <vt:lpwstr>www.linkedin.com/in/jaydipbarvaliya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Jaydip Barvaliya</cp:lastModifiedBy>
  <cp:revision>93</cp:revision>
  <cp:lastPrinted>2023-03-24T21:36:00Z</cp:lastPrinted>
  <dcterms:created xsi:type="dcterms:W3CDTF">2023-03-30T15:11:00Z</dcterms:created>
  <dcterms:modified xsi:type="dcterms:W3CDTF">2024-09-04T04:58:00Z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  <property fmtid="{D5CDD505-2E9C-101B-9397-08002B2CF9AE}" pid="4" name="GrammarlyDocumentId">
    <vt:lpwstr>052367ea006f214538799f51a759e869c70eda982244e1a3deaba9c1bb5bb550</vt:lpwstr>
  </property>
</Properties>
</file>